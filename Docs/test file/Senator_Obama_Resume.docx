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tbl>
      <w:tblPr>
        <w:tblW w:w="0" w:type="auto"/>
        <w:tblLook w:val="01E0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41" w:hRule="exact"/>
        </w:trPr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 Black" w:hAnsi="Arial Black" w:eastAsia="Arial Black" w:ascii="Arial Black"/>
                <w:sz w:val="31"/>
                <w:szCs w:val="31"/>
              </w:rPr>
              <w:jc w:val="left"/>
              <w:spacing w:before="6" w:lineRule="exact" w:line="420"/>
              <w:ind w:left="977"/>
            </w:pPr>
            <w:r>
              <w:rPr>
                <w:rFonts w:cs="Arial Black" w:hAnsi="Arial Black" w:eastAsia="Arial Black" w:ascii="Arial Black"/>
                <w:w w:val="102"/>
                <w:position w:val="1"/>
                <w:sz w:val="31"/>
                <w:szCs w:val="31"/>
              </w:rPr>
              <w:t>B</w:t>
            </w:r>
            <w:r>
              <w:rPr>
                <w:rFonts w:cs="Arial Black" w:hAnsi="Arial Black" w:eastAsia="Arial Black" w:ascii="Arial Black"/>
                <w:spacing w:val="-76"/>
                <w:w w:val="100"/>
                <w:position w:val="1"/>
                <w:sz w:val="31"/>
                <w:szCs w:val="31"/>
              </w:rPr>
              <w:t> </w:t>
            </w:r>
            <w:r>
              <w:rPr>
                <w:rFonts w:cs="Arial Black" w:hAnsi="Arial Black" w:eastAsia="Arial Black" w:ascii="Arial Black"/>
                <w:spacing w:val="0"/>
                <w:w w:val="102"/>
                <w:position w:val="1"/>
                <w:sz w:val="31"/>
                <w:szCs w:val="31"/>
              </w:rPr>
              <w:t>A</w:t>
            </w:r>
            <w:r>
              <w:rPr>
                <w:rFonts w:cs="Arial Black" w:hAnsi="Arial Black" w:eastAsia="Arial Black" w:ascii="Arial Black"/>
                <w:spacing w:val="-76"/>
                <w:w w:val="100"/>
                <w:position w:val="1"/>
                <w:sz w:val="31"/>
                <w:szCs w:val="31"/>
              </w:rPr>
              <w:t> </w:t>
            </w:r>
            <w:r>
              <w:rPr>
                <w:rFonts w:cs="Arial Black" w:hAnsi="Arial Black" w:eastAsia="Arial Black" w:ascii="Arial Black"/>
                <w:spacing w:val="0"/>
                <w:w w:val="102"/>
                <w:position w:val="1"/>
                <w:sz w:val="31"/>
                <w:szCs w:val="31"/>
              </w:rPr>
              <w:t>R</w:t>
            </w:r>
            <w:r>
              <w:rPr>
                <w:rFonts w:cs="Arial Black" w:hAnsi="Arial Black" w:eastAsia="Arial Black" w:ascii="Arial Black"/>
                <w:spacing w:val="-71"/>
                <w:w w:val="100"/>
                <w:position w:val="1"/>
                <w:sz w:val="31"/>
                <w:szCs w:val="31"/>
              </w:rPr>
              <w:t> </w:t>
            </w:r>
            <w:r>
              <w:rPr>
                <w:rFonts w:cs="Arial Black" w:hAnsi="Arial Black" w:eastAsia="Arial Black" w:ascii="Arial Black"/>
                <w:spacing w:val="0"/>
                <w:w w:val="102"/>
                <w:position w:val="1"/>
                <w:sz w:val="31"/>
                <w:szCs w:val="31"/>
              </w:rPr>
              <w:t>A</w:t>
            </w:r>
            <w:r>
              <w:rPr>
                <w:rFonts w:cs="Arial Black" w:hAnsi="Arial Black" w:eastAsia="Arial Black" w:ascii="Arial Black"/>
                <w:spacing w:val="-76"/>
                <w:w w:val="100"/>
                <w:position w:val="1"/>
                <w:sz w:val="31"/>
                <w:szCs w:val="31"/>
              </w:rPr>
              <w:t> </w:t>
            </w:r>
            <w:r>
              <w:rPr>
                <w:rFonts w:cs="Arial Black" w:hAnsi="Arial Black" w:eastAsia="Arial Black" w:ascii="Arial Black"/>
                <w:spacing w:val="0"/>
                <w:w w:val="102"/>
                <w:position w:val="1"/>
                <w:sz w:val="31"/>
                <w:szCs w:val="31"/>
              </w:rPr>
              <w:t>C</w:t>
            </w:r>
            <w:r>
              <w:rPr>
                <w:rFonts w:cs="Arial Black" w:hAnsi="Arial Black" w:eastAsia="Arial Black" w:ascii="Arial Black"/>
                <w:spacing w:val="-71"/>
                <w:w w:val="100"/>
                <w:position w:val="1"/>
                <w:sz w:val="31"/>
                <w:szCs w:val="31"/>
              </w:rPr>
              <w:t> </w:t>
            </w:r>
            <w:r>
              <w:rPr>
                <w:rFonts w:cs="Arial Black" w:hAnsi="Arial Black" w:eastAsia="Arial Black" w:ascii="Arial Black"/>
                <w:spacing w:val="0"/>
                <w:w w:val="102"/>
                <w:position w:val="1"/>
                <w:sz w:val="31"/>
                <w:szCs w:val="31"/>
              </w:rPr>
              <w:t>K</w:t>
            </w:r>
            <w:r>
              <w:rPr>
                <w:rFonts w:cs="Arial Black" w:hAnsi="Arial Black" w:eastAsia="Arial Black" w:ascii="Arial Black"/>
                <w:spacing w:val="0"/>
                <w:w w:val="100"/>
                <w:position w:val="0"/>
                <w:sz w:val="31"/>
                <w:szCs w:val="31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 Black" w:hAnsi="Arial Black" w:eastAsia="Arial Black" w:ascii="Arial Black"/>
                <w:sz w:val="31"/>
                <w:szCs w:val="31"/>
              </w:rPr>
              <w:jc w:val="left"/>
              <w:spacing w:before="6" w:lineRule="exact" w:line="420"/>
              <w:ind w:left="82"/>
            </w:pPr>
            <w:r>
              <w:rPr>
                <w:rFonts w:cs="Arial Black" w:hAnsi="Arial Black" w:eastAsia="Arial Black" w:ascii="Arial Black"/>
                <w:w w:val="102"/>
                <w:position w:val="1"/>
                <w:sz w:val="31"/>
                <w:szCs w:val="31"/>
              </w:rPr>
              <w:t>H</w:t>
            </w:r>
            <w:r>
              <w:rPr>
                <w:rFonts w:cs="Arial Black" w:hAnsi="Arial Black" w:eastAsia="Arial Black" w:ascii="Arial Black"/>
                <w:spacing w:val="-74"/>
                <w:w w:val="100"/>
                <w:position w:val="1"/>
                <w:sz w:val="31"/>
                <w:szCs w:val="31"/>
              </w:rPr>
              <w:t> </w:t>
            </w:r>
            <w:r>
              <w:rPr>
                <w:rFonts w:cs="Arial Black" w:hAnsi="Arial Black" w:eastAsia="Arial Black" w:ascii="Arial Black"/>
                <w:spacing w:val="0"/>
                <w:w w:val="102"/>
                <w:position w:val="1"/>
                <w:sz w:val="31"/>
                <w:szCs w:val="31"/>
              </w:rPr>
              <w:t>.</w:t>
            </w:r>
            <w:r>
              <w:rPr>
                <w:rFonts w:cs="Arial Black" w:hAnsi="Arial Black" w:eastAsia="Arial Black" w:ascii="Arial Black"/>
                <w:spacing w:val="0"/>
                <w:w w:val="100"/>
                <w:position w:val="0"/>
                <w:sz w:val="31"/>
                <w:szCs w:val="31"/>
              </w:rPr>
            </w:r>
          </w:p>
        </w:tc>
        <w:tc>
          <w:tcPr>
            <w:tcW w:w="4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 Black" w:hAnsi="Arial Black" w:eastAsia="Arial Black" w:ascii="Arial Black"/>
                <w:sz w:val="31"/>
                <w:szCs w:val="31"/>
              </w:rPr>
              <w:jc w:val="left"/>
              <w:spacing w:before="6" w:lineRule="exact" w:line="420"/>
              <w:ind w:left="82"/>
            </w:pPr>
            <w:r>
              <w:rPr>
                <w:rFonts w:cs="Arial Black" w:hAnsi="Arial Black" w:eastAsia="Arial Black" w:ascii="Arial Black"/>
                <w:spacing w:val="24"/>
                <w:w w:val="102"/>
                <w:position w:val="1"/>
                <w:sz w:val="31"/>
                <w:szCs w:val="31"/>
              </w:rPr>
              <w:t>O</w:t>
            </w:r>
            <w:r>
              <w:rPr>
                <w:rFonts w:cs="Arial Black" w:hAnsi="Arial Black" w:eastAsia="Arial Black" w:ascii="Arial Black"/>
                <w:spacing w:val="0"/>
                <w:w w:val="102"/>
                <w:position w:val="1"/>
                <w:sz w:val="31"/>
                <w:szCs w:val="31"/>
              </w:rPr>
              <w:t>B</w:t>
            </w:r>
            <w:r>
              <w:rPr>
                <w:rFonts w:cs="Arial Black" w:hAnsi="Arial Black" w:eastAsia="Arial Black" w:ascii="Arial Black"/>
                <w:spacing w:val="-71"/>
                <w:w w:val="100"/>
                <w:position w:val="1"/>
                <w:sz w:val="31"/>
                <w:szCs w:val="31"/>
              </w:rPr>
              <w:t> </w:t>
            </w:r>
            <w:r>
              <w:rPr>
                <w:rFonts w:cs="Arial Black" w:hAnsi="Arial Black" w:eastAsia="Arial Black" w:ascii="Arial Black"/>
                <w:spacing w:val="0"/>
                <w:w w:val="102"/>
                <w:position w:val="1"/>
                <w:sz w:val="31"/>
                <w:szCs w:val="31"/>
              </w:rPr>
              <w:t>A</w:t>
            </w:r>
            <w:r>
              <w:rPr>
                <w:rFonts w:cs="Arial Black" w:hAnsi="Arial Black" w:eastAsia="Arial Black" w:ascii="Arial Black"/>
                <w:spacing w:val="-76"/>
                <w:w w:val="100"/>
                <w:position w:val="1"/>
                <w:sz w:val="31"/>
                <w:szCs w:val="31"/>
              </w:rPr>
              <w:t> </w:t>
            </w:r>
            <w:r>
              <w:rPr>
                <w:rFonts w:cs="Arial Black" w:hAnsi="Arial Black" w:eastAsia="Arial Black" w:ascii="Arial Black"/>
                <w:spacing w:val="0"/>
                <w:w w:val="102"/>
                <w:position w:val="1"/>
                <w:sz w:val="31"/>
                <w:szCs w:val="31"/>
              </w:rPr>
              <w:t>M</w:t>
            </w:r>
            <w:r>
              <w:rPr>
                <w:rFonts w:cs="Arial Black" w:hAnsi="Arial Black" w:eastAsia="Arial Black" w:ascii="Arial Black"/>
                <w:spacing w:val="-76"/>
                <w:w w:val="100"/>
                <w:position w:val="1"/>
                <w:sz w:val="31"/>
                <w:szCs w:val="31"/>
              </w:rPr>
              <w:t> </w:t>
            </w:r>
            <w:r>
              <w:rPr>
                <w:rFonts w:cs="Arial Black" w:hAnsi="Arial Black" w:eastAsia="Arial Black" w:ascii="Arial Black"/>
                <w:spacing w:val="0"/>
                <w:w w:val="102"/>
                <w:position w:val="1"/>
                <w:sz w:val="31"/>
                <w:szCs w:val="31"/>
              </w:rPr>
              <w:t>A</w:t>
            </w:r>
            <w:r>
              <w:rPr>
                <w:rFonts w:cs="Arial Black" w:hAnsi="Arial Black" w:eastAsia="Arial Black" w:ascii="Arial Black"/>
                <w:spacing w:val="0"/>
                <w:w w:val="100"/>
                <w:position w:val="0"/>
                <w:sz w:val="31"/>
                <w:szCs w:val="31"/>
              </w:rPr>
            </w:r>
          </w:p>
        </w:tc>
      </w:tr>
      <w:tr>
        <w:trPr>
          <w:trHeight w:val="877" w:hRule="exact"/>
        </w:trPr>
        <w:tc>
          <w:tcPr>
            <w:tcW w:w="2341" w:type="dxa"/>
            <w:tcBorders>
              <w:top w:val="nil" w:sz="6" w:space="0" w:color="auto"/>
              <w:left w:val="nil" w:sz="6" w:space="0" w:color="auto"/>
              <w:bottom w:val="single" w:sz="24" w:space="0" w:color="60606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6"/>
              <w:ind w:left="40"/>
            </w:pPr>
            <w:r>
              <w:rPr>
                <w:rFonts w:cs="Arial" w:hAnsi="Arial" w:eastAsia="Arial" w:ascii="Arial"/>
                <w:spacing w:val="-2"/>
                <w:w w:val="84"/>
                <w:sz w:val="19"/>
                <w:szCs w:val="19"/>
              </w:rPr>
              <w:t>P</w:t>
            </w:r>
            <w:r>
              <w:rPr>
                <w:rFonts w:cs="Arial" w:hAnsi="Arial" w:eastAsia="Arial" w:ascii="Arial"/>
                <w:spacing w:val="0"/>
                <w:w w:val="84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spacing w:val="11"/>
                <w:w w:val="84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spacing w:val="-2"/>
                <w:w w:val="84"/>
                <w:sz w:val="19"/>
                <w:szCs w:val="19"/>
              </w:rPr>
              <w:t>B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spacing w:val="0"/>
                <w:w w:val="84"/>
                <w:sz w:val="19"/>
                <w:szCs w:val="19"/>
              </w:rPr>
              <w:t>x</w:t>
            </w:r>
            <w:r>
              <w:rPr>
                <w:rFonts w:cs="Arial" w:hAnsi="Arial" w:eastAsia="Arial" w:ascii="Arial"/>
                <w:spacing w:val="2"/>
                <w:w w:val="84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9"/>
                <w:szCs w:val="19"/>
              </w:rPr>
              <w:t>8</w:t>
            </w:r>
            <w:r>
              <w:rPr>
                <w:rFonts w:cs="Arial" w:hAnsi="Arial" w:eastAsia="Arial" w:ascii="Arial"/>
                <w:spacing w:val="1"/>
                <w:w w:val="100"/>
                <w:sz w:val="19"/>
                <w:szCs w:val="19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Arial" w:hAnsi="Arial" w:eastAsia="Arial" w:ascii="Arial"/>
                <w:sz w:val="19"/>
                <w:szCs w:val="19"/>
              </w:rPr>
              <w:jc w:val="left"/>
              <w:spacing w:before="12"/>
              <w:ind w:left="40"/>
            </w:pPr>
            <w:r>
              <w:rPr>
                <w:rFonts w:cs="Arial" w:hAnsi="Arial" w:eastAsia="Arial" w:ascii="Arial"/>
                <w:spacing w:val="-1"/>
                <w:w w:val="84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h</w:t>
            </w:r>
            <w:r>
              <w:rPr>
                <w:rFonts w:cs="Arial" w:hAnsi="Arial" w:eastAsia="Arial" w:ascii="Arial"/>
                <w:spacing w:val="-2"/>
                <w:w w:val="84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a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g</w:t>
            </w:r>
            <w:r>
              <w:rPr>
                <w:rFonts w:cs="Arial" w:hAnsi="Arial" w:eastAsia="Arial" w:ascii="Arial"/>
                <w:spacing w:val="5"/>
                <w:w w:val="84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spacing w:val="0"/>
                <w:w w:val="84"/>
                <w:sz w:val="19"/>
                <w:szCs w:val="19"/>
              </w:rPr>
              <w:t>,</w:t>
            </w:r>
            <w:r>
              <w:rPr>
                <w:rFonts w:cs="Arial" w:hAnsi="Arial" w:eastAsia="Arial" w:ascii="Arial"/>
                <w:spacing w:val="4"/>
                <w:w w:val="84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spacing w:val="-1"/>
                <w:w w:val="84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spacing w:val="0"/>
                <w:w w:val="84"/>
                <w:sz w:val="19"/>
                <w:szCs w:val="19"/>
              </w:rPr>
              <w:t>L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19"/>
                <w:szCs w:val="19"/>
              </w:rPr>
              <w:t>6</w:t>
            </w:r>
            <w:r>
              <w:rPr>
                <w:rFonts w:cs="Arial" w:hAnsi="Arial" w:eastAsia="Arial" w:ascii="Arial"/>
                <w:spacing w:val="1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19"/>
                <w:szCs w:val="19"/>
              </w:rPr>
              <w:t>6</w:t>
            </w:r>
            <w:r>
              <w:rPr>
                <w:rFonts w:cs="Arial" w:hAnsi="Arial" w:eastAsia="Arial" w:ascii="Arial"/>
                <w:spacing w:val="1"/>
                <w:w w:val="100"/>
                <w:sz w:val="19"/>
                <w:szCs w:val="19"/>
              </w:rPr>
              <w:t>8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</w:tc>
        <w:tc>
          <w:tcPr>
            <w:tcW w:w="2701" w:type="dxa"/>
            <w:tcBorders>
              <w:top w:val="nil" w:sz="6" w:space="0" w:color="auto"/>
              <w:left w:val="nil" w:sz="6" w:space="0" w:color="auto"/>
              <w:bottom w:val="single" w:sz="24" w:space="0" w:color="606060"/>
              <w:right w:val="nil" w:sz="6" w:space="0" w:color="auto"/>
            </w:tcBorders>
          </w:tcPr>
          <w:p/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single" w:sz="24" w:space="0" w:color="606060"/>
              <w:right w:val="nil" w:sz="6" w:space="0" w:color="auto"/>
            </w:tcBorders>
          </w:tcPr>
          <w:p/>
        </w:tc>
        <w:tc>
          <w:tcPr>
            <w:tcW w:w="4833" w:type="dxa"/>
            <w:tcBorders>
              <w:top w:val="nil" w:sz="6" w:space="0" w:color="auto"/>
              <w:left w:val="nil" w:sz="6" w:space="0" w:color="auto"/>
              <w:bottom w:val="single" w:sz="24" w:space="0" w:color="606060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19"/>
                <w:szCs w:val="19"/>
              </w:rPr>
              <w:jc w:val="right"/>
              <w:spacing w:before="6" w:lineRule="auto" w:line="253"/>
              <w:ind w:left="1057" w:right="106" w:firstLine="2160"/>
            </w:pPr>
            <w:r>
              <w:rPr>
                <w:rFonts w:cs="Arial" w:hAnsi="Arial" w:eastAsia="Arial" w:ascii="Arial"/>
                <w:spacing w:val="-1"/>
                <w:w w:val="84"/>
                <w:sz w:val="19"/>
                <w:szCs w:val="19"/>
              </w:rPr>
              <w:t>O</w:t>
            </w:r>
            <w:r>
              <w:rPr>
                <w:rFonts w:cs="Arial" w:hAnsi="Arial" w:eastAsia="Arial" w:ascii="Arial"/>
                <w:spacing w:val="3"/>
                <w:w w:val="84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spacing w:val="-1"/>
                <w:w w:val="84"/>
                <w:sz w:val="19"/>
                <w:szCs w:val="19"/>
              </w:rPr>
              <w:t>f</w:t>
            </w:r>
            <w:r>
              <w:rPr>
                <w:rFonts w:cs="Arial" w:hAnsi="Arial" w:eastAsia="Arial" w:ascii="Arial"/>
                <w:spacing w:val="-2"/>
                <w:w w:val="84"/>
                <w:sz w:val="19"/>
                <w:szCs w:val="19"/>
              </w:rPr>
              <w:t>i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c</w:t>
            </w:r>
            <w:r>
              <w:rPr>
                <w:rFonts w:cs="Arial" w:hAnsi="Arial" w:eastAsia="Arial" w:ascii="Arial"/>
                <w:spacing w:val="0"/>
                <w:w w:val="84"/>
                <w:sz w:val="19"/>
                <w:szCs w:val="19"/>
              </w:rPr>
              <w:t>e</w:t>
            </w:r>
            <w:r>
              <w:rPr>
                <w:rFonts w:cs="Arial" w:hAnsi="Arial" w:eastAsia="Arial" w:ascii="Arial"/>
                <w:spacing w:val="8"/>
                <w:w w:val="84"/>
                <w:sz w:val="19"/>
                <w:szCs w:val="19"/>
              </w:rPr>
              <w:t> 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8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6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6</w:t>
            </w:r>
            <w:r>
              <w:rPr>
                <w:rFonts w:cs="Arial" w:hAnsi="Arial" w:eastAsia="Arial" w:ascii="Arial"/>
                <w:spacing w:val="-1"/>
                <w:w w:val="85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6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7</w:t>
            </w:r>
            <w:r>
              <w:rPr>
                <w:rFonts w:cs="Arial" w:hAnsi="Arial" w:eastAsia="Arial" w:ascii="Arial"/>
                <w:spacing w:val="6"/>
                <w:w w:val="84"/>
                <w:sz w:val="19"/>
                <w:szCs w:val="19"/>
              </w:rPr>
              <w:t>5</w:t>
            </w:r>
            <w:r>
              <w:rPr>
                <w:rFonts w:cs="Arial" w:hAnsi="Arial" w:eastAsia="Arial" w:ascii="Arial"/>
                <w:spacing w:val="-1"/>
                <w:w w:val="85"/>
                <w:sz w:val="19"/>
                <w:szCs w:val="19"/>
              </w:rPr>
              <w:t>.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2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spacing w:val="1"/>
                <w:w w:val="84"/>
                <w:sz w:val="19"/>
                <w:szCs w:val="19"/>
              </w:rPr>
              <w:t>0</w:t>
            </w:r>
            <w:r>
              <w:rPr>
                <w:rFonts w:cs="Arial" w:hAnsi="Arial" w:eastAsia="Arial" w:ascii="Arial"/>
                <w:spacing w:val="0"/>
                <w:w w:val="84"/>
                <w:sz w:val="19"/>
                <w:szCs w:val="19"/>
              </w:rPr>
              <w:t>8</w:t>
            </w:r>
            <w:hyperlink r:id="rId4">
              <w:r>
                <w:rPr>
                  <w:rFonts w:cs="Arial" w:hAnsi="Arial" w:eastAsia="Arial" w:ascii="Arial"/>
                  <w:spacing w:val="0"/>
                  <w:w w:val="84"/>
                  <w:sz w:val="19"/>
                  <w:szCs w:val="19"/>
                </w:rPr>
                <w:t> </w:t>
              </w:r>
              <w:r>
                <w:rPr>
                  <w:rFonts w:cs="Arial" w:hAnsi="Arial" w:eastAsia="Arial" w:ascii="Arial"/>
                  <w:spacing w:val="-1"/>
                  <w:w w:val="84"/>
                  <w:sz w:val="19"/>
                  <w:szCs w:val="19"/>
                </w:rPr>
                <w:t>w</w:t>
              </w:r>
              <w:r>
                <w:rPr>
                  <w:rFonts w:cs="Arial" w:hAnsi="Arial" w:eastAsia="Arial" w:ascii="Arial"/>
                  <w:spacing w:val="4"/>
                  <w:w w:val="84"/>
                  <w:sz w:val="19"/>
                  <w:szCs w:val="19"/>
                </w:rPr>
                <w:t>w</w:t>
              </w:r>
              <w:r>
                <w:rPr>
                  <w:rFonts w:cs="Arial" w:hAnsi="Arial" w:eastAsia="Arial" w:ascii="Arial"/>
                  <w:spacing w:val="-1"/>
                  <w:w w:val="84"/>
                  <w:sz w:val="19"/>
                  <w:szCs w:val="19"/>
                </w:rPr>
                <w:t>w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.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b</w:t>
              </w:r>
              <w:r>
                <w:rPr>
                  <w:rFonts w:cs="Arial" w:hAnsi="Arial" w:eastAsia="Arial" w:ascii="Arial"/>
                  <w:spacing w:val="6"/>
                  <w:w w:val="84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spacing w:val="-1"/>
                  <w:w w:val="84"/>
                  <w:sz w:val="19"/>
                  <w:szCs w:val="19"/>
                </w:rPr>
                <w:t>r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c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k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o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b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spacing w:val="0"/>
                  <w:w w:val="84"/>
                  <w:sz w:val="19"/>
                  <w:szCs w:val="19"/>
                </w:rPr>
                <w:t>m</w:t>
              </w:r>
              <w:r>
                <w:rPr>
                  <w:rFonts w:cs="Arial" w:hAnsi="Arial" w:eastAsia="Arial" w:ascii="Arial"/>
                  <w:spacing w:val="6"/>
                  <w:w w:val="84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.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c</w:t>
              </w:r>
              <w:r>
                <w:rPr>
                  <w:rFonts w:cs="Arial" w:hAnsi="Arial" w:eastAsia="Arial" w:ascii="Arial"/>
                  <w:spacing w:val="6"/>
                  <w:w w:val="84"/>
                  <w:sz w:val="19"/>
                  <w:szCs w:val="19"/>
                </w:rPr>
                <w:t>o</w:t>
              </w:r>
              <w:r>
                <w:rPr>
                  <w:rFonts w:cs="Arial" w:hAnsi="Arial" w:eastAsia="Arial" w:ascii="Arial"/>
                  <w:spacing w:val="0"/>
                  <w:w w:val="84"/>
                  <w:sz w:val="19"/>
                  <w:szCs w:val="19"/>
                </w:rPr>
                <w:t>m</w:t>
              </w:r>
            </w:hyperlink>
            <w:hyperlink r:id="rId5">
              <w:r>
                <w:rPr>
                  <w:rFonts w:cs="Arial" w:hAnsi="Arial" w:eastAsia="Arial" w:ascii="Arial"/>
                  <w:spacing w:val="0"/>
                  <w:w w:val="84"/>
                  <w:sz w:val="19"/>
                  <w:szCs w:val="19"/>
                </w:rPr>
                <w:t> 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h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t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t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p</w:t>
              </w:r>
              <w:r>
                <w:rPr>
                  <w:rFonts w:cs="Arial" w:hAnsi="Arial" w:eastAsia="Arial" w:ascii="Arial"/>
                  <w:spacing w:val="3"/>
                  <w:w w:val="85"/>
                  <w:sz w:val="19"/>
                  <w:szCs w:val="19"/>
                </w:rPr>
                <w:t>: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/</w:t>
              </w:r>
              <w:r>
                <w:rPr>
                  <w:rFonts w:cs="Arial" w:hAnsi="Arial" w:eastAsia="Arial" w:ascii="Arial"/>
                  <w:spacing w:val="3"/>
                  <w:w w:val="85"/>
                  <w:sz w:val="19"/>
                  <w:szCs w:val="19"/>
                </w:rPr>
                <w:t>/</w:t>
              </w:r>
              <w:r>
                <w:rPr>
                  <w:rFonts w:cs="Arial" w:hAnsi="Arial" w:eastAsia="Arial" w:ascii="Arial"/>
                  <w:spacing w:val="0"/>
                  <w:w w:val="84"/>
                  <w:sz w:val="19"/>
                  <w:szCs w:val="19"/>
                </w:rPr>
                <w:t>m</w:t>
              </w:r>
              <w:r>
                <w:rPr>
                  <w:rFonts w:cs="Arial" w:hAnsi="Arial" w:eastAsia="Arial" w:ascii="Arial"/>
                  <w:spacing w:val="6"/>
                  <w:w w:val="84"/>
                  <w:sz w:val="19"/>
                  <w:szCs w:val="19"/>
                </w:rPr>
                <w:t>y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.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b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spacing w:val="-1"/>
                  <w:w w:val="84"/>
                  <w:sz w:val="19"/>
                  <w:szCs w:val="19"/>
                </w:rPr>
                <w:t>r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c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k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o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b</w:t>
              </w:r>
              <w:r>
                <w:rPr>
                  <w:rFonts w:cs="Arial" w:hAnsi="Arial" w:eastAsia="Arial" w:ascii="Arial"/>
                  <w:spacing w:val="6"/>
                  <w:w w:val="84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spacing w:val="0"/>
                  <w:w w:val="84"/>
                  <w:sz w:val="19"/>
                  <w:szCs w:val="19"/>
                </w:rPr>
                <w:t>m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.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c</w:t>
              </w:r>
              <w:r>
                <w:rPr>
                  <w:rFonts w:cs="Arial" w:hAnsi="Arial" w:eastAsia="Arial" w:ascii="Arial"/>
                  <w:spacing w:val="6"/>
                  <w:w w:val="84"/>
                  <w:sz w:val="19"/>
                  <w:szCs w:val="19"/>
                </w:rPr>
                <w:t>o</w:t>
              </w:r>
              <w:r>
                <w:rPr>
                  <w:rFonts w:cs="Arial" w:hAnsi="Arial" w:eastAsia="Arial" w:ascii="Arial"/>
                  <w:spacing w:val="0"/>
                  <w:w w:val="85"/>
                  <w:sz w:val="19"/>
                  <w:szCs w:val="19"/>
                </w:rPr>
                <w:t>m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/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p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g</w:t>
              </w:r>
              <w:r>
                <w:rPr>
                  <w:rFonts w:cs="Arial" w:hAnsi="Arial" w:eastAsia="Arial" w:ascii="Arial"/>
                  <w:spacing w:val="6"/>
                  <w:w w:val="84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/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c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o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n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t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e</w:t>
              </w:r>
              <w:r>
                <w:rPr>
                  <w:rFonts w:cs="Arial" w:hAnsi="Arial" w:eastAsia="Arial" w:ascii="Arial"/>
                  <w:spacing w:val="6"/>
                  <w:w w:val="84"/>
                  <w:sz w:val="19"/>
                  <w:szCs w:val="19"/>
                </w:rPr>
                <w:t>n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t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/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c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o</w:t>
              </w:r>
              <w:r>
                <w:rPr>
                  <w:rFonts w:cs="Arial" w:hAnsi="Arial" w:eastAsia="Arial" w:ascii="Arial"/>
                  <w:spacing w:val="6"/>
                  <w:w w:val="84"/>
                  <w:sz w:val="19"/>
                  <w:szCs w:val="19"/>
                </w:rPr>
                <w:t>n</w:t>
              </w:r>
              <w:r>
                <w:rPr>
                  <w:rFonts w:cs="Arial" w:hAnsi="Arial" w:eastAsia="Arial" w:ascii="Arial"/>
                  <w:spacing w:val="-1"/>
                  <w:w w:val="85"/>
                  <w:sz w:val="19"/>
                  <w:szCs w:val="19"/>
                </w:rPr>
                <w:t>t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a</w:t>
              </w:r>
              <w:r>
                <w:rPr>
                  <w:rFonts w:cs="Arial" w:hAnsi="Arial" w:eastAsia="Arial" w:ascii="Arial"/>
                  <w:spacing w:val="1"/>
                  <w:w w:val="84"/>
                  <w:sz w:val="19"/>
                  <w:szCs w:val="19"/>
                </w:rPr>
                <w:t>c</w:t>
              </w:r>
              <w:r>
                <w:rPr>
                  <w:rFonts w:cs="Arial" w:hAnsi="Arial" w:eastAsia="Arial" w:ascii="Arial"/>
                  <w:spacing w:val="3"/>
                  <w:w w:val="85"/>
                  <w:sz w:val="19"/>
                  <w:szCs w:val="19"/>
                </w:rPr>
                <w:t>t</w:t>
              </w:r>
              <w:r>
                <w:rPr>
                  <w:rFonts w:cs="Arial" w:hAnsi="Arial" w:eastAsia="Arial" w:ascii="Arial"/>
                  <w:spacing w:val="0"/>
                  <w:w w:val="85"/>
                  <w:sz w:val="19"/>
                  <w:szCs w:val="19"/>
                </w:rPr>
                <w:t>/</w:t>
              </w:r>
            </w:hyperlink>
            <w:r>
              <w:rPr>
                <w:rFonts w:cs="Arial" w:hAnsi="Arial" w:eastAsia="Arial" w:ascii="Arial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rPr>
          <w:rFonts w:cs="Arial Black" w:hAnsi="Arial Black" w:eastAsia="Arial Black" w:ascii="Arial Black"/>
          <w:sz w:val="24"/>
          <w:szCs w:val="24"/>
        </w:rPr>
        <w:jc w:val="center"/>
        <w:spacing w:before="78"/>
        <w:ind w:left="1140" w:right="1148"/>
      </w:pPr>
      <w:r>
        <w:pict>
          <v:group style="position:absolute;margin-left:184.03pt;margin-top:44.1269pt;width:248.98pt;height:6.68001pt;mso-position-horizontal-relative:page;mso-position-vertical-relative:paragraph;z-index:-166" coordorigin="3681,883" coordsize="4980,134">
            <v:shape style="position:absolute;left:3710;top:1000;width:4920;height:0" coordorigin="3710,1000" coordsize="4920,0" path="m3710,1000l8630,1000e" filled="f" stroked="t" strokeweight="1.54pt" strokecolor="#000000">
              <v:path arrowok="t"/>
            </v:shape>
            <v:shape style="position:absolute;left:3710;top:927;width:4920;height:60" coordorigin="3710,927" coordsize="4920,60" path="m3710,986l8630,986,8630,927,3710,927,3710,986xe" filled="t" fillcolor="#606060" stroked="f">
              <v:path arrowok="t"/>
              <v:fill/>
            </v:shape>
            <v:shape style="position:absolute;left:3710;top:898;width:4920;height:31" coordorigin="3710,898" coordsize="4920,31" path="m3710,929l8630,929,8630,898,3710,898,3710,929xe" filled="t" fillcolor="#C0C0C0" stroked="f">
              <v:path arrowok="t"/>
              <v:fill/>
            </v:shape>
            <w10:wrap type="none"/>
          </v:group>
        </w:pict>
      </w:r>
      <w:r>
        <w:rPr>
          <w:rFonts w:cs="Arial Black" w:hAnsi="Arial Black" w:eastAsia="Arial Black" w:ascii="Arial Black"/>
          <w:sz w:val="24"/>
          <w:szCs w:val="24"/>
        </w:rPr>
        <w:t>O</w:t>
      </w:r>
      <w:r>
        <w:rPr>
          <w:rFonts w:cs="Arial Black" w:hAnsi="Arial Black" w:eastAsia="Arial Black" w:ascii="Arial Black"/>
          <w:spacing w:val="-59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B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J</w:t>
      </w:r>
      <w:r>
        <w:rPr>
          <w:rFonts w:cs="Arial Black" w:hAnsi="Arial Black" w:eastAsia="Arial Black" w:ascii="Arial Black"/>
          <w:spacing w:val="-58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C</w:t>
      </w:r>
      <w:r>
        <w:rPr>
          <w:rFonts w:cs="Arial Black" w:hAnsi="Arial Black" w:eastAsia="Arial Black" w:ascii="Arial Black"/>
          <w:spacing w:val="19"/>
          <w:sz w:val="24"/>
          <w:szCs w:val="24"/>
        </w:rPr>
        <w:t>T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8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w w:val="100"/>
          <w:sz w:val="24"/>
          <w:szCs w:val="24"/>
        </w:rPr>
        <w:t>V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: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63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spacing w:val="18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-58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spacing w:val="-59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9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8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-58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n</w:t>
      </w:r>
      <w:r>
        <w:rPr>
          <w:rFonts w:cs="Arial Black" w:hAnsi="Arial Black" w:eastAsia="Arial Black" w:ascii="Arial Black"/>
          <w:spacing w:val="-58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t</w:t>
      </w:r>
      <w:r>
        <w:rPr>
          <w:rFonts w:cs="Arial Black" w:hAnsi="Arial Black" w:eastAsia="Arial Black" w:ascii="Arial Black"/>
          <w:spacing w:val="34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o</w:t>
      </w:r>
      <w:r>
        <w:rPr>
          <w:rFonts w:cs="Arial Black" w:hAnsi="Arial Black" w:eastAsia="Arial Black" w:ascii="Arial Black"/>
          <w:spacing w:val="-58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spacing w:val="43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8"/>
          <w:w w:val="100"/>
          <w:sz w:val="24"/>
          <w:szCs w:val="24"/>
        </w:rPr>
        <w:t>t</w:t>
      </w:r>
      <w:r>
        <w:rPr>
          <w:rFonts w:cs="Arial Black" w:hAnsi="Arial Black" w:eastAsia="Arial Black" w:ascii="Arial Black"/>
          <w:spacing w:val="18"/>
          <w:w w:val="100"/>
          <w:sz w:val="24"/>
          <w:szCs w:val="24"/>
        </w:rPr>
        <w:t>h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43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6"/>
          <w:w w:val="100"/>
          <w:sz w:val="24"/>
          <w:szCs w:val="24"/>
        </w:rPr>
        <w:t>U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n</w:t>
      </w:r>
      <w:r>
        <w:rPr>
          <w:rFonts w:cs="Arial Black" w:hAnsi="Arial Black" w:eastAsia="Arial Black" w:ascii="Arial Black"/>
          <w:spacing w:val="-58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9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8"/>
          <w:w w:val="100"/>
          <w:sz w:val="24"/>
          <w:szCs w:val="24"/>
        </w:rPr>
        <w:t>t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-58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d</w:t>
      </w:r>
      <w:r>
        <w:rPr>
          <w:rFonts w:cs="Arial Black" w:hAnsi="Arial Black" w:eastAsia="Arial Black" w:ascii="Arial Black"/>
          <w:spacing w:val="43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spacing w:val="18"/>
          <w:w w:val="100"/>
          <w:sz w:val="24"/>
          <w:szCs w:val="24"/>
        </w:rPr>
        <w:t>t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spacing w:val="-58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8"/>
          <w:w w:val="100"/>
          <w:sz w:val="24"/>
          <w:szCs w:val="24"/>
        </w:rPr>
        <w:t>t</w:t>
      </w:r>
      <w:r>
        <w:rPr>
          <w:rFonts w:cs="Arial Black" w:hAnsi="Arial Black" w:eastAsia="Arial Black" w:ascii="Arial Black"/>
          <w:spacing w:val="18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spacing w:val="4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8"/>
          <w:w w:val="100"/>
          <w:sz w:val="24"/>
          <w:szCs w:val="24"/>
        </w:rPr>
        <w:t>o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f</w:t>
      </w:r>
      <w:r>
        <w:rPr>
          <w:rFonts w:cs="Arial Black" w:hAnsi="Arial Black" w:eastAsia="Arial Black" w:ascii="Arial Black"/>
          <w:spacing w:val="43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m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-58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8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9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8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a</w:t>
      </w:r>
    </w:p>
    <w:p>
      <w:pPr>
        <w:rPr>
          <w:rFonts w:cs="Arial" w:hAnsi="Arial" w:eastAsia="Arial" w:ascii="Arial"/>
          <w:sz w:val="19"/>
          <w:szCs w:val="19"/>
        </w:rPr>
        <w:jc w:val="center"/>
        <w:spacing w:before="2" w:lineRule="exact" w:line="200"/>
        <w:ind w:left="313" w:right="295"/>
      </w:pP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"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'm</w:t>
      </w:r>
      <w:r>
        <w:rPr>
          <w:rFonts w:cs="Arial" w:hAnsi="Arial" w:eastAsia="Arial" w:ascii="Arial"/>
          <w:b/>
          <w:spacing w:val="6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k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g</w:t>
      </w:r>
      <w:r>
        <w:rPr>
          <w:rFonts w:cs="Arial" w:hAnsi="Arial" w:eastAsia="Arial" w:ascii="Arial"/>
          <w:b/>
          <w:spacing w:val="5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y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u</w:t>
      </w:r>
      <w:r>
        <w:rPr>
          <w:rFonts w:cs="Arial" w:hAnsi="Arial" w:eastAsia="Arial" w:ascii="Arial"/>
          <w:b/>
          <w:spacing w:val="9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b</w:t>
      </w:r>
      <w:r>
        <w:rPr>
          <w:rFonts w:cs="Arial" w:hAnsi="Arial" w:eastAsia="Arial" w:ascii="Arial"/>
          <w:b/>
          <w:spacing w:val="5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v</w:t>
      </w:r>
      <w:r>
        <w:rPr>
          <w:rFonts w:cs="Arial" w:hAnsi="Arial" w:eastAsia="Arial" w:ascii="Arial"/>
          <w:b/>
          <w:spacing w:val="5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.</w:t>
      </w:r>
      <w:r>
        <w:rPr>
          <w:rFonts w:cs="Arial" w:hAnsi="Arial" w:eastAsia="Arial" w:ascii="Arial"/>
          <w:b/>
          <w:spacing w:val="7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5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j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u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5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8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m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y</w:t>
      </w:r>
      <w:r>
        <w:rPr>
          <w:rFonts w:cs="Arial" w:hAnsi="Arial" w:eastAsia="Arial" w:ascii="Arial"/>
          <w:b/>
          <w:spacing w:val="6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b</w:t>
      </w:r>
      <w:r>
        <w:rPr>
          <w:rFonts w:cs="Arial" w:hAnsi="Arial" w:eastAsia="Arial" w:ascii="Arial"/>
          <w:b/>
          <w:spacing w:val="3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y</w:t>
      </w:r>
      <w:r>
        <w:rPr>
          <w:rFonts w:cs="Arial" w:hAnsi="Arial" w:eastAsia="Arial" w:ascii="Arial"/>
          <w:b/>
          <w:spacing w:val="9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7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b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r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g</w:t>
      </w:r>
      <w:r>
        <w:rPr>
          <w:rFonts w:cs="Arial" w:hAnsi="Arial" w:eastAsia="Arial" w:ascii="Arial"/>
          <w:b/>
          <w:spacing w:val="11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b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-3"/>
          <w:w w:val="84"/>
          <w:position w:val="-1"/>
          <w:sz w:val="19"/>
          <w:szCs w:val="19"/>
        </w:rPr>
        <w:t>u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7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-2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h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g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10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8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W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h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g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11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…</w:t>
      </w:r>
      <w:r>
        <w:rPr>
          <w:rFonts w:cs="Arial" w:hAnsi="Arial" w:eastAsia="Arial" w:ascii="Arial"/>
          <w:b/>
          <w:spacing w:val="6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4"/>
          <w:w w:val="84"/>
          <w:position w:val="-1"/>
          <w:sz w:val="19"/>
          <w:szCs w:val="19"/>
        </w:rPr>
        <w:t>'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m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spacing w:val="5"/>
          <w:w w:val="84"/>
          <w:position w:val="-1"/>
          <w:sz w:val="19"/>
          <w:szCs w:val="19"/>
        </w:rPr>
        <w:t>k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g</w:t>
      </w:r>
      <w:r>
        <w:rPr>
          <w:rFonts w:cs="Arial" w:hAnsi="Arial" w:eastAsia="Arial" w:ascii="Arial"/>
          <w:b/>
          <w:spacing w:val="6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y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u</w:t>
      </w:r>
      <w:r>
        <w:rPr>
          <w:rFonts w:cs="Arial" w:hAnsi="Arial" w:eastAsia="Arial" w:ascii="Arial"/>
          <w:b/>
          <w:spacing w:val="9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b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3"/>
          <w:w w:val="84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v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9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3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y</w:t>
      </w:r>
      <w:r>
        <w:rPr>
          <w:rFonts w:cs="Arial" w:hAnsi="Arial" w:eastAsia="Arial" w:ascii="Arial"/>
          <w:b/>
          <w:spacing w:val="2"/>
          <w:w w:val="85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5"/>
          <w:position w:val="-1"/>
          <w:sz w:val="19"/>
          <w:szCs w:val="19"/>
        </w:rPr>
        <w:t>u</w:t>
      </w:r>
      <w:r>
        <w:rPr>
          <w:rFonts w:cs="Arial" w:hAnsi="Arial" w:eastAsia="Arial" w:ascii="Arial"/>
          <w:b/>
          <w:spacing w:val="4"/>
          <w:w w:val="84"/>
          <w:position w:val="-1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5"/>
          <w:position w:val="-1"/>
          <w:sz w:val="19"/>
          <w:szCs w:val="19"/>
        </w:rPr>
        <w:t>.</w:t>
      </w:r>
      <w:r>
        <w:rPr>
          <w:rFonts w:cs="Arial" w:hAnsi="Arial" w:eastAsia="Arial" w:ascii="Arial"/>
          <w:b/>
          <w:spacing w:val="0"/>
          <w:w w:val="85"/>
          <w:position w:val="-1"/>
          <w:sz w:val="19"/>
          <w:szCs w:val="19"/>
        </w:rPr>
        <w:t>"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13"/>
          <w:szCs w:val="13"/>
        </w:rPr>
        <w:jc w:val="left"/>
        <w:spacing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42" w:lineRule="auto" w:line="247"/>
        <w:ind w:left="156" w:right="113"/>
      </w:pPr>
      <w:r>
        <w:pict>
          <v:group style="position:absolute;margin-left:43.87pt;margin-top:55.8408pt;width:524.26pt;height:5.86pt;mso-position-horizontal-relative:page;mso-position-vertical-relative:paragraph;z-index:-165" coordorigin="877,1117" coordsize="10485,117">
            <v:shape style="position:absolute;left:907;top:1219;width:10426;height:0" coordorigin="907,1219" coordsize="10426,0" path="m907,1219l11333,1219e" filled="f" stroked="t" strokeweight="1.54pt" strokecolor="#000000">
              <v:path arrowok="t"/>
            </v:shape>
            <v:shape style="position:absolute;left:907;top:1175;width:10426;height:0" coordorigin="907,1175" coordsize="10426,0" path="m907,1175l11333,1175e" filled="f" stroked="t" strokeweight="2.98pt" strokecolor="#606060">
              <v:path arrowok="t"/>
            </v:shape>
            <v:shape style="position:absolute;left:907;top:1132;width:10426;height:0" coordorigin="907,1132" coordsize="10426,0" path="m907,1132l11333,1132e" filled="f" stroked="t" strokeweight="1.54pt" strokecolor="#C0C0C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1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1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-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j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-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'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z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exact" w:line="200"/>
        <w:ind w:left="1342"/>
      </w:pP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w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c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4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h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d</w:t>
      </w:r>
      <w:r>
        <w:rPr>
          <w:rFonts w:cs="Arial" w:hAnsi="Arial" w:eastAsia="Arial" w:ascii="Arial"/>
          <w:b/>
          <w:spacing w:val="14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b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y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3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m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8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m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g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z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4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spacing w:val="6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3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f</w:t>
      </w:r>
      <w:r>
        <w:rPr>
          <w:rFonts w:cs="Arial" w:hAnsi="Arial" w:eastAsia="Arial" w:ascii="Arial"/>
          <w:b/>
          <w:spacing w:val="5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h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7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"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1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0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0</w:t>
      </w:r>
      <w:r>
        <w:rPr>
          <w:rFonts w:cs="Arial" w:hAnsi="Arial" w:eastAsia="Arial" w:ascii="Arial"/>
          <w:b/>
          <w:spacing w:val="7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M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4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3"/>
          <w:w w:val="84"/>
          <w:position w:val="-1"/>
          <w:sz w:val="19"/>
          <w:szCs w:val="19"/>
        </w:rPr>
        <w:t>f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6"/>
          <w:w w:val="84"/>
          <w:position w:val="-1"/>
          <w:sz w:val="19"/>
          <w:szCs w:val="19"/>
        </w:rPr>
        <w:t>u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15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3"/>
          <w:w w:val="84"/>
          <w:position w:val="-1"/>
          <w:sz w:val="19"/>
          <w:szCs w:val="19"/>
        </w:rPr>
        <w:t>P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p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10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i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n</w:t>
      </w:r>
      <w:r>
        <w:rPr>
          <w:rFonts w:cs="Arial" w:hAnsi="Arial" w:eastAsia="Arial" w:ascii="Arial"/>
          <w:b/>
          <w:spacing w:val="8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h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W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o</w:t>
      </w:r>
      <w:r>
        <w:rPr>
          <w:rFonts w:cs="Arial" w:hAnsi="Arial" w:eastAsia="Arial" w:ascii="Arial"/>
          <w:b/>
          <w:spacing w:val="3"/>
          <w:w w:val="84"/>
          <w:position w:val="-1"/>
          <w:sz w:val="19"/>
          <w:szCs w:val="19"/>
        </w:rPr>
        <w:t>r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l</w:t>
      </w:r>
      <w:r>
        <w:rPr>
          <w:rFonts w:cs="Arial" w:hAnsi="Arial" w:eastAsia="Arial" w:ascii="Arial"/>
          <w:b/>
          <w:spacing w:val="2"/>
          <w:w w:val="84"/>
          <w:position w:val="-1"/>
          <w:sz w:val="19"/>
          <w:szCs w:val="19"/>
        </w:rPr>
        <w:t>d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"</w:t>
      </w:r>
      <w:r>
        <w:rPr>
          <w:rFonts w:cs="Arial" w:hAnsi="Arial" w:eastAsia="Arial" w:ascii="Arial"/>
          <w:b/>
          <w:spacing w:val="11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position w:val="-1"/>
          <w:sz w:val="19"/>
          <w:szCs w:val="19"/>
        </w:rPr>
        <w:t>(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2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0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0</w:t>
      </w:r>
      <w:r>
        <w:rPr>
          <w:rFonts w:cs="Arial" w:hAnsi="Arial" w:eastAsia="Arial" w:ascii="Arial"/>
          <w:b/>
          <w:spacing w:val="1"/>
          <w:w w:val="84"/>
          <w:position w:val="-1"/>
          <w:sz w:val="19"/>
          <w:szCs w:val="19"/>
        </w:rPr>
        <w:t>5</w:t>
      </w:r>
      <w:r>
        <w:rPr>
          <w:rFonts w:cs="Arial" w:hAnsi="Arial" w:eastAsia="Arial" w:ascii="Arial"/>
          <w:b/>
          <w:spacing w:val="0"/>
          <w:w w:val="84"/>
          <w:position w:val="-1"/>
          <w:sz w:val="19"/>
          <w:szCs w:val="19"/>
        </w:rPr>
        <w:t>,</w:t>
      </w:r>
      <w:r>
        <w:rPr>
          <w:rFonts w:cs="Arial" w:hAnsi="Arial" w:eastAsia="Arial" w:ascii="Arial"/>
          <w:b/>
          <w:spacing w:val="3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19"/>
          <w:szCs w:val="19"/>
        </w:rPr>
        <w:t>2007</w:t>
      </w:r>
      <w:r>
        <w:rPr>
          <w:rFonts w:cs="Arial" w:hAnsi="Arial" w:eastAsia="Arial" w:ascii="Arial"/>
          <w:b/>
          <w:spacing w:val="4"/>
          <w:w w:val="100"/>
          <w:position w:val="-1"/>
          <w:sz w:val="19"/>
          <w:szCs w:val="19"/>
        </w:rPr>
        <w:t>)</w:t>
      </w:r>
      <w:r>
        <w:rPr>
          <w:rFonts w:cs="Arial" w:hAnsi="Arial" w:eastAsia="Arial" w:ascii="Arial"/>
          <w:b/>
          <w:spacing w:val="0"/>
          <w:w w:val="100"/>
          <w:position w:val="-1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2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spacing w:lineRule="exact" w:line="320"/>
        <w:ind w:left="156"/>
      </w:pPr>
      <w:r>
        <w:rPr>
          <w:rFonts w:cs="Arial Black" w:hAnsi="Arial Black" w:eastAsia="Arial Black" w:ascii="Arial Black"/>
          <w:spacing w:val="19"/>
          <w:position w:val="1"/>
          <w:sz w:val="24"/>
          <w:szCs w:val="24"/>
        </w:rPr>
        <w:t>P</w:t>
      </w:r>
      <w:r>
        <w:rPr>
          <w:rFonts w:cs="Arial Black" w:hAnsi="Arial Black" w:eastAsia="Arial Black" w:ascii="Arial Black"/>
          <w:spacing w:val="20"/>
          <w:position w:val="1"/>
          <w:sz w:val="24"/>
          <w:szCs w:val="24"/>
        </w:rPr>
        <w:t>R</w:t>
      </w:r>
      <w:r>
        <w:rPr>
          <w:rFonts w:cs="Arial Black" w:hAnsi="Arial Black" w:eastAsia="Arial Black" w:ascii="Arial Black"/>
          <w:spacing w:val="0"/>
          <w:position w:val="1"/>
          <w:sz w:val="24"/>
          <w:szCs w:val="24"/>
        </w:rPr>
        <w:t>O</w:t>
      </w:r>
      <w:r>
        <w:rPr>
          <w:rFonts w:cs="Arial Black" w:hAnsi="Arial Black" w:eastAsia="Arial Black" w:ascii="Arial Black"/>
          <w:spacing w:val="-59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position w:val="1"/>
          <w:sz w:val="24"/>
          <w:szCs w:val="24"/>
        </w:rPr>
        <w:t>F</w:t>
      </w:r>
      <w:r>
        <w:rPr>
          <w:rFonts w:cs="Arial Black" w:hAnsi="Arial Black" w:eastAsia="Arial Black" w:ascii="Arial Black"/>
          <w:spacing w:val="-58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position w:val="1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19"/>
          <w:position w:val="1"/>
          <w:sz w:val="24"/>
          <w:szCs w:val="24"/>
        </w:rPr>
        <w:t>S</w:t>
      </w:r>
      <w:r>
        <w:rPr>
          <w:rFonts w:cs="Arial Black" w:hAnsi="Arial Black" w:eastAsia="Arial Black" w:ascii="Arial Black"/>
          <w:spacing w:val="19"/>
          <w:position w:val="1"/>
          <w:sz w:val="24"/>
          <w:szCs w:val="24"/>
        </w:rPr>
        <w:t>S</w:t>
      </w:r>
      <w:r>
        <w:rPr>
          <w:rFonts w:cs="Arial Black" w:hAnsi="Arial Black" w:eastAsia="Arial Black" w:ascii="Arial Black"/>
          <w:spacing w:val="0"/>
          <w:position w:val="1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8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position w:val="1"/>
          <w:sz w:val="24"/>
          <w:szCs w:val="24"/>
        </w:rPr>
        <w:t>O</w:t>
      </w:r>
      <w:r>
        <w:rPr>
          <w:rFonts w:cs="Arial Black" w:hAnsi="Arial Black" w:eastAsia="Arial Black" w:ascii="Arial Black"/>
          <w:spacing w:val="-59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position w:val="1"/>
          <w:sz w:val="24"/>
          <w:szCs w:val="24"/>
        </w:rPr>
        <w:t>N</w:t>
      </w:r>
      <w:r>
        <w:rPr>
          <w:rFonts w:cs="Arial Black" w:hAnsi="Arial Black" w:eastAsia="Arial Black" w:ascii="Arial Black"/>
          <w:spacing w:val="-59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w w:val="100"/>
          <w:position w:val="1"/>
          <w:sz w:val="24"/>
          <w:szCs w:val="24"/>
        </w:rPr>
        <w:t>A</w:t>
      </w:r>
      <w:r>
        <w:rPr>
          <w:rFonts w:cs="Arial Black" w:hAnsi="Arial Black" w:eastAsia="Arial Black" w:ascii="Arial Black"/>
          <w:spacing w:val="0"/>
          <w:w w:val="100"/>
          <w:position w:val="1"/>
          <w:sz w:val="24"/>
          <w:szCs w:val="24"/>
        </w:rPr>
        <w:t>L</w:t>
      </w:r>
      <w:r>
        <w:rPr>
          <w:rFonts w:cs="Arial Black" w:hAnsi="Arial Black" w:eastAsia="Arial Black" w:ascii="Arial Black"/>
          <w:spacing w:val="43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w w:val="100"/>
          <w:position w:val="1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20"/>
          <w:w w:val="100"/>
          <w:position w:val="1"/>
          <w:sz w:val="24"/>
          <w:szCs w:val="24"/>
        </w:rPr>
        <w:t>X</w:t>
      </w:r>
      <w:r>
        <w:rPr>
          <w:rFonts w:cs="Arial Black" w:hAnsi="Arial Black" w:eastAsia="Arial Black" w:ascii="Arial Black"/>
          <w:spacing w:val="19"/>
          <w:w w:val="100"/>
          <w:position w:val="1"/>
          <w:sz w:val="24"/>
          <w:szCs w:val="24"/>
        </w:rPr>
        <w:t>P</w:t>
      </w:r>
      <w:r>
        <w:rPr>
          <w:rFonts w:cs="Arial Black" w:hAnsi="Arial Black" w:eastAsia="Arial Black" w:ascii="Arial Black"/>
          <w:spacing w:val="19"/>
          <w:w w:val="100"/>
          <w:position w:val="1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20"/>
          <w:w w:val="100"/>
          <w:position w:val="1"/>
          <w:sz w:val="24"/>
          <w:szCs w:val="24"/>
        </w:rPr>
        <w:t>R</w:t>
      </w:r>
      <w:r>
        <w:rPr>
          <w:rFonts w:cs="Arial Black" w:hAnsi="Arial Black" w:eastAsia="Arial Black" w:ascii="Arial Black"/>
          <w:spacing w:val="0"/>
          <w:w w:val="100"/>
          <w:position w:val="1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8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w w:val="100"/>
          <w:position w:val="1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0"/>
          <w:w w:val="100"/>
          <w:position w:val="1"/>
          <w:sz w:val="24"/>
          <w:szCs w:val="24"/>
        </w:rPr>
        <w:t>N</w:t>
      </w:r>
      <w:r>
        <w:rPr>
          <w:rFonts w:cs="Arial Black" w:hAnsi="Arial Black" w:eastAsia="Arial Black" w:ascii="Arial Black"/>
          <w:spacing w:val="-59"/>
          <w:w w:val="100"/>
          <w:position w:val="1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w w:val="100"/>
          <w:position w:val="1"/>
          <w:sz w:val="24"/>
          <w:szCs w:val="24"/>
        </w:rPr>
        <w:t>C</w:t>
      </w:r>
      <w:r>
        <w:rPr>
          <w:rFonts w:cs="Arial Black" w:hAnsi="Arial Black" w:eastAsia="Arial Black" w:ascii="Arial Black"/>
          <w:spacing w:val="19"/>
          <w:w w:val="100"/>
          <w:position w:val="1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0"/>
          <w:w w:val="100"/>
          <w:position w:val="1"/>
          <w:sz w:val="24"/>
          <w:szCs w:val="24"/>
        </w:rPr>
        <w:t>:</w:t>
      </w:r>
      <w:r>
        <w:rPr>
          <w:rFonts w:cs="Arial Black" w:hAnsi="Arial Black" w:eastAsia="Arial Black" w:ascii="Arial Black"/>
          <w:spacing w:val="0"/>
          <w:w w:val="100"/>
          <w:position w:val="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905"/>
      </w:pP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2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b/>
          <w:spacing w:val="42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2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5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905"/>
      </w:pP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b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/</w:t>
      </w:r>
      <w:r>
        <w:rPr>
          <w:rFonts w:cs="Arial" w:hAnsi="Arial" w:eastAsia="Arial" w:ascii="Arial"/>
          <w:spacing w:val="-14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4"/>
          <w:w w:val="100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auto" w:line="253"/>
        <w:ind w:left="905" w:right="108"/>
      </w:pPr>
      <w:r>
        <w:rPr>
          <w:rFonts w:cs="Arial" w:hAnsi="Arial" w:eastAsia="Arial" w:ascii="Arial"/>
          <w:spacing w:val="-2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.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z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-21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k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1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4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,</w:t>
      </w:r>
      <w:r>
        <w:rPr>
          <w:rFonts w:cs="Arial" w:hAnsi="Arial" w:eastAsia="Arial" w:ascii="Arial"/>
          <w:spacing w:val="1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,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2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-4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1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p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90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Y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b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b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6" w:lineRule="auto" w:line="253"/>
        <w:ind w:left="1654" w:right="109" w:hanging="374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b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-9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11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3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x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8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5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7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-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x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x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5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5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279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b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y</w:t>
      </w:r>
      <w:r>
        <w:rPr>
          <w:rFonts w:cs="Arial" w:hAnsi="Arial" w:eastAsia="Arial" w:ascii="Arial"/>
          <w:spacing w:val="15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6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1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'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5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y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y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2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3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1279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b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x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b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k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1279"/>
      </w:pP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b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q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$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1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+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-2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4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1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%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8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-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8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5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(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4"/>
          <w:w w:val="100"/>
          <w:sz w:val="19"/>
          <w:szCs w:val="19"/>
        </w:rPr>
        <w:t>)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90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Y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z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6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6" w:lineRule="auto" w:line="253"/>
        <w:ind w:left="1654" w:right="104" w:hanging="374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2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-7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-21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2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3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-4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z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2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-21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2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-12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2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z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2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2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3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2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$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2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5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2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-1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U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k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2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b</w:t>
      </w:r>
      <w:r>
        <w:rPr>
          <w:rFonts w:cs="Arial" w:hAnsi="Arial" w:eastAsia="Arial" w:ascii="Arial"/>
          <w:spacing w:val="-6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k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279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h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u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y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1279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$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1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3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j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1279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1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3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1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-1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-19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5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%</w:t>
      </w:r>
      <w:r>
        <w:rPr>
          <w:rFonts w:cs="Arial" w:hAnsi="Arial" w:eastAsia="Arial" w:ascii="Arial"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100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u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center"/>
        <w:spacing w:before="12"/>
        <w:ind w:left="1619" w:right="1764"/>
      </w:pPr>
      <w:r>
        <w:rPr>
          <w:rFonts w:cs="Arial" w:hAnsi="Arial" w:eastAsia="Arial" w:ascii="Arial"/>
          <w:spacing w:val="-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2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$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1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0"/>
          <w:w w:val="85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90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Y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5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b/>
          <w:spacing w:val="3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z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6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6"/>
        <w:ind w:left="1279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g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u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1279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-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$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1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2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x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k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1279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k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w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90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w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b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-3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-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m</w:t>
      </w:r>
      <w:r>
        <w:rPr>
          <w:rFonts w:cs="Arial" w:hAnsi="Arial" w:eastAsia="Arial" w:ascii="Arial"/>
          <w:b/>
          <w:spacing w:val="6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1"/>
        <w:ind w:left="1279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/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b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1279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2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2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-14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2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x</w:t>
      </w:r>
      <w:r>
        <w:rPr>
          <w:rFonts w:cs="Arial" w:hAnsi="Arial" w:eastAsia="Arial" w:ascii="Arial"/>
          <w:spacing w:val="2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2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25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,</w:t>
      </w:r>
      <w:r>
        <w:rPr>
          <w:rFonts w:cs="Arial" w:hAnsi="Arial" w:eastAsia="Arial" w:ascii="Arial"/>
          <w:spacing w:val="2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2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'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2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2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(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2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-13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2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2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2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h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1654"/>
      </w:pP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)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x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(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x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g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y</w:t>
      </w:r>
      <w:r>
        <w:rPr>
          <w:rFonts w:cs="Arial" w:hAnsi="Arial" w:eastAsia="Arial" w:ascii="Arial"/>
          <w:spacing w:val="4"/>
          <w:w w:val="100"/>
          <w:sz w:val="19"/>
          <w:szCs w:val="19"/>
        </w:rPr>
        <w:t>)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7"/>
        <w:ind w:left="1279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-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x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k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90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8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1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-20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3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spacing w:val="6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w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1"/>
        <w:ind w:left="1279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-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on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j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.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8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%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2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5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1279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-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q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 w:lineRule="auto" w:line="253"/>
        <w:ind w:left="1654" w:right="108" w:hanging="374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2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3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3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2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q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2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-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-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2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-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2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b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-18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2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2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2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5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y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$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4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2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.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6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k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90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B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Y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1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b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u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1" w:lineRule="auto" w:line="253"/>
        <w:ind w:left="1654" w:right="108" w:hanging="374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2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2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3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2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2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3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2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2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-8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-13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2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2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2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2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k</w:t>
      </w:r>
      <w:r>
        <w:rPr>
          <w:rFonts w:cs="Arial" w:hAnsi="Arial" w:eastAsia="Arial" w:ascii="Arial"/>
          <w:spacing w:val="11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,</w:t>
      </w:r>
      <w:r>
        <w:rPr>
          <w:rFonts w:cs="Arial" w:hAnsi="Arial" w:eastAsia="Arial" w:ascii="Arial"/>
          <w:spacing w:val="11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,</w:t>
      </w:r>
      <w:r>
        <w:rPr>
          <w:rFonts w:cs="Arial" w:hAnsi="Arial" w:eastAsia="Arial" w:ascii="Arial"/>
          <w:spacing w:val="1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k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1279"/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q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d</w:t>
      </w:r>
      <w:r>
        <w:rPr>
          <w:rFonts w:cs="Arial" w:hAnsi="Arial" w:eastAsia="Arial" w:ascii="Arial"/>
          <w:spacing w:val="4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1279"/>
        <w:sectPr>
          <w:pgSz w:w="12240" w:h="15840"/>
          <w:pgMar w:top="620" w:bottom="280" w:left="780" w:right="800"/>
        </w:sectPr>
      </w:pPr>
      <w:r>
        <w:rPr>
          <w:rFonts w:cs="Arial" w:hAnsi="Arial" w:eastAsia="Arial" w:ascii="Arial"/>
          <w:spacing w:val="0"/>
          <w:w w:val="100"/>
          <w:sz w:val="19"/>
          <w:szCs w:val="19"/>
        </w:rPr>
        <w:t>→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 </w:t>
      </w:r>
      <w:r>
        <w:rPr>
          <w:rFonts w:cs="Arial" w:hAnsi="Arial" w:eastAsia="Arial" w:ascii="Arial"/>
          <w:spacing w:val="2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y</w:t>
      </w:r>
      <w:r>
        <w:rPr>
          <w:rFonts w:cs="Arial" w:hAnsi="Arial" w:eastAsia="Arial" w:ascii="Arial"/>
          <w:spacing w:val="1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5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y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y</w:t>
      </w:r>
      <w:r>
        <w:rPr>
          <w:rFonts w:cs="Arial" w:hAnsi="Arial" w:eastAsia="Arial" w:ascii="Arial"/>
          <w:spacing w:val="2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y</w:t>
      </w:r>
      <w:r>
        <w:rPr>
          <w:rFonts w:cs="Arial" w:hAnsi="Arial" w:eastAsia="Arial" w:ascii="Arial"/>
          <w:spacing w:val="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9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y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20" w:lineRule="exact" w:line="300"/>
        <w:ind w:left="116"/>
      </w:pPr>
      <w:r>
        <w:pict>
          <v:group style="position:absolute;margin-left:43.87pt;margin-top:23.7569pt;width:524.26pt;height:5.86pt;mso-position-horizontal-relative:page;mso-position-vertical-relative:paragraph;z-index:-164" coordorigin="877,475" coordsize="10485,117">
            <v:shape style="position:absolute;left:907;top:577;width:10426;height:0" coordorigin="907,577" coordsize="10426,0" path="m907,577l11333,577e" filled="f" stroked="t" strokeweight="1.54pt" strokecolor="#C0C0C0">
              <v:path arrowok="t"/>
            </v:shape>
            <v:shape style="position:absolute;left:907;top:534;width:10426;height:0" coordorigin="907,534" coordsize="10426,0" path="m907,534l11333,534e" filled="f" stroked="t" strokeweight="2.98pt" strokecolor="#606060">
              <v:path arrowok="t"/>
            </v:shape>
            <v:shape style="position:absolute;left:907;top:491;width:10426;height:0" coordorigin="907,491" coordsize="10426,0" path="m907,491l11333,491e" filled="f" stroked="t" strokeweight="1.54pt" strokecolor="#000000">
              <v:path arrowok="t"/>
            </v:shape>
            <w10:wrap type="none"/>
          </v:group>
        </w:pict>
      </w:r>
      <w:r>
        <w:rPr>
          <w:rFonts w:cs="Arial Black" w:hAnsi="Arial Black" w:eastAsia="Arial Black" w:ascii="Arial Black"/>
          <w:spacing w:val="20"/>
          <w:w w:val="100"/>
          <w:position w:val="-1"/>
          <w:sz w:val="24"/>
          <w:szCs w:val="24"/>
        </w:rPr>
        <w:t>B</w:t>
      </w:r>
      <w:r>
        <w:rPr>
          <w:rFonts w:cs="Arial Black" w:hAnsi="Arial Black" w:eastAsia="Arial Black" w:ascii="Arial Black"/>
          <w:spacing w:val="20"/>
          <w:w w:val="100"/>
          <w:position w:val="-1"/>
          <w:sz w:val="24"/>
          <w:szCs w:val="24"/>
        </w:rPr>
        <w:t>A</w:t>
      </w:r>
      <w:r>
        <w:rPr>
          <w:rFonts w:cs="Arial Black" w:hAnsi="Arial Black" w:eastAsia="Arial Black" w:ascii="Arial Black"/>
          <w:spacing w:val="20"/>
          <w:w w:val="100"/>
          <w:position w:val="-1"/>
          <w:sz w:val="24"/>
          <w:szCs w:val="24"/>
        </w:rPr>
        <w:t>R</w:t>
      </w:r>
      <w:r>
        <w:rPr>
          <w:rFonts w:cs="Arial Black" w:hAnsi="Arial Black" w:eastAsia="Arial Black" w:ascii="Arial Black"/>
          <w:spacing w:val="20"/>
          <w:w w:val="100"/>
          <w:position w:val="-1"/>
          <w:sz w:val="24"/>
          <w:szCs w:val="24"/>
        </w:rPr>
        <w:t>A</w:t>
      </w:r>
      <w:r>
        <w:rPr>
          <w:rFonts w:cs="Arial Black" w:hAnsi="Arial Black" w:eastAsia="Arial Black" w:ascii="Arial Black"/>
          <w:spacing w:val="20"/>
          <w:w w:val="100"/>
          <w:position w:val="-1"/>
          <w:sz w:val="24"/>
          <w:szCs w:val="24"/>
        </w:rPr>
        <w:t>C</w:t>
      </w:r>
      <w:r>
        <w:rPr>
          <w:rFonts w:cs="Arial Black" w:hAnsi="Arial Black" w:eastAsia="Arial Black" w:ascii="Arial Black"/>
          <w:spacing w:val="0"/>
          <w:w w:val="100"/>
          <w:position w:val="-1"/>
          <w:sz w:val="24"/>
          <w:szCs w:val="24"/>
        </w:rPr>
        <w:t>K</w:t>
      </w:r>
      <w:r>
        <w:rPr>
          <w:rFonts w:cs="Arial Black" w:hAnsi="Arial Black" w:eastAsia="Arial Black" w:ascii="Arial Black"/>
          <w:spacing w:val="42"/>
          <w:w w:val="100"/>
          <w:position w:val="-1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position w:val="-1"/>
          <w:sz w:val="24"/>
          <w:szCs w:val="24"/>
        </w:rPr>
        <w:t>H</w:t>
      </w:r>
      <w:r>
        <w:rPr>
          <w:rFonts w:cs="Arial Black" w:hAnsi="Arial Black" w:eastAsia="Arial Black" w:ascii="Arial Black"/>
          <w:spacing w:val="-59"/>
          <w:w w:val="100"/>
          <w:position w:val="-1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position w:val="-1"/>
          <w:sz w:val="24"/>
          <w:szCs w:val="24"/>
        </w:rPr>
        <w:t>.</w:t>
      </w:r>
      <w:r>
        <w:rPr>
          <w:rFonts w:cs="Arial Black" w:hAnsi="Arial Black" w:eastAsia="Arial Black" w:ascii="Arial Black"/>
          <w:spacing w:val="42"/>
          <w:w w:val="100"/>
          <w:position w:val="-1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position w:val="-1"/>
          <w:sz w:val="24"/>
          <w:szCs w:val="24"/>
        </w:rPr>
        <w:t>O</w:t>
      </w:r>
      <w:r>
        <w:rPr>
          <w:rFonts w:cs="Arial Black" w:hAnsi="Arial Black" w:eastAsia="Arial Black" w:ascii="Arial Black"/>
          <w:spacing w:val="-59"/>
          <w:w w:val="100"/>
          <w:position w:val="-1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w w:val="100"/>
          <w:position w:val="-1"/>
          <w:sz w:val="24"/>
          <w:szCs w:val="24"/>
        </w:rPr>
        <w:t>B</w:t>
      </w:r>
      <w:r>
        <w:rPr>
          <w:rFonts w:cs="Arial Black" w:hAnsi="Arial Black" w:eastAsia="Arial Black" w:ascii="Arial Black"/>
          <w:spacing w:val="20"/>
          <w:w w:val="100"/>
          <w:position w:val="-1"/>
          <w:sz w:val="24"/>
          <w:szCs w:val="24"/>
        </w:rPr>
        <w:t>A</w:t>
      </w:r>
      <w:r>
        <w:rPr>
          <w:rFonts w:cs="Arial Black" w:hAnsi="Arial Black" w:eastAsia="Arial Black" w:ascii="Arial Black"/>
          <w:spacing w:val="18"/>
          <w:w w:val="100"/>
          <w:position w:val="-1"/>
          <w:sz w:val="24"/>
          <w:szCs w:val="24"/>
        </w:rPr>
        <w:t>M</w:t>
      </w:r>
      <w:r>
        <w:rPr>
          <w:rFonts w:cs="Arial Black" w:hAnsi="Arial Black" w:eastAsia="Arial Black" w:ascii="Arial Black"/>
          <w:spacing w:val="0"/>
          <w:w w:val="100"/>
          <w:position w:val="-1"/>
          <w:sz w:val="24"/>
          <w:szCs w:val="24"/>
        </w:rPr>
        <w:t>A</w:t>
      </w:r>
      <w:r>
        <w:rPr>
          <w:rFonts w:cs="Arial Black" w:hAnsi="Arial Black" w:eastAsia="Arial Black" w:ascii="Arial Black"/>
          <w:spacing w:val="-17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84"/>
          <w:position w:val="-1"/>
          <w:sz w:val="19"/>
          <w:szCs w:val="19"/>
        </w:rPr>
        <w:t>…</w:t>
      </w:r>
      <w:r>
        <w:rPr>
          <w:rFonts w:cs="Arial" w:hAnsi="Arial" w:eastAsia="Arial" w:ascii="Arial"/>
          <w:spacing w:val="1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8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6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6</w:t>
      </w:r>
      <w:r>
        <w:rPr>
          <w:rFonts w:cs="Arial" w:hAnsi="Arial" w:eastAsia="Arial" w:ascii="Arial"/>
          <w:spacing w:val="-1"/>
          <w:w w:val="100"/>
          <w:position w:val="-1"/>
          <w:sz w:val="19"/>
          <w:szCs w:val="19"/>
        </w:rPr>
        <w:t>.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6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7</w:t>
      </w:r>
      <w:r>
        <w:rPr>
          <w:rFonts w:cs="Arial" w:hAnsi="Arial" w:eastAsia="Arial" w:ascii="Arial"/>
          <w:spacing w:val="6"/>
          <w:w w:val="100"/>
          <w:position w:val="-1"/>
          <w:sz w:val="19"/>
          <w:szCs w:val="19"/>
        </w:rPr>
        <w:t>5</w:t>
      </w:r>
      <w:r>
        <w:rPr>
          <w:rFonts w:cs="Arial" w:hAnsi="Arial" w:eastAsia="Arial" w:ascii="Arial"/>
          <w:spacing w:val="-1"/>
          <w:w w:val="100"/>
          <w:position w:val="-1"/>
          <w:sz w:val="19"/>
          <w:szCs w:val="19"/>
        </w:rPr>
        <w:t>.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2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100"/>
          <w:position w:val="-1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8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                                                                                                       </w:t>
      </w:r>
      <w:r>
        <w:rPr>
          <w:rFonts w:cs="Arial" w:hAnsi="Arial" w:eastAsia="Arial" w:ascii="Arial"/>
          <w:spacing w:val="2"/>
          <w:w w:val="100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position w:val="-1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position w:val="-1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position w:val="-1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4"/>
          <w:position w:val="-1"/>
          <w:sz w:val="19"/>
          <w:szCs w:val="19"/>
        </w:rPr>
        <w:t>e</w:t>
      </w:r>
      <w:r>
        <w:rPr>
          <w:rFonts w:cs="Arial" w:hAnsi="Arial" w:eastAsia="Arial" w:ascii="Arial"/>
          <w:spacing w:val="2"/>
          <w:w w:val="84"/>
          <w:position w:val="-1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19"/>
          <w:szCs w:val="19"/>
        </w:rPr>
        <w:t>2</w:t>
      </w:r>
      <w:r>
        <w:rPr>
          <w:rFonts w:cs="Arial" w:hAnsi="Arial" w:eastAsia="Arial" w:ascii="Arial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42"/>
        <w:ind w:left="865"/>
      </w:pP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13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13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&amp;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1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4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p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p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m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: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1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100"/>
          <w:sz w:val="19"/>
          <w:szCs w:val="19"/>
        </w:rPr>
        <w:t>m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1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1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6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k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spacing w:val="5"/>
          <w:w w:val="100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1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'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65"/>
      </w:pP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2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b/>
          <w:spacing w:val="5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1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9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9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7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2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4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865"/>
      </w:pP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b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4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lineRule="auto" w:line="253"/>
        <w:ind w:left="865" w:right="88"/>
      </w:pPr>
      <w:r>
        <w:rPr>
          <w:rFonts w:cs="Arial" w:hAnsi="Arial" w:eastAsia="Arial" w:ascii="Arial"/>
          <w:spacing w:val="1"/>
          <w:w w:val="100"/>
          <w:sz w:val="19"/>
          <w:szCs w:val="19"/>
        </w:rPr>
        <w:t>W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-1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1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4"/>
          <w:w w:val="100"/>
          <w:sz w:val="19"/>
          <w:szCs w:val="19"/>
        </w:rPr>
        <w:t>w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h</w:t>
      </w:r>
      <w:r>
        <w:rPr>
          <w:rFonts w:cs="Arial" w:hAnsi="Arial" w:eastAsia="Arial" w:ascii="Arial"/>
          <w:spacing w:val="-4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spacing w:val="-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2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-1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b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(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.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,</w:t>
      </w:r>
      <w:r>
        <w:rPr>
          <w:rFonts w:cs="Arial" w:hAnsi="Arial" w:eastAsia="Arial" w:ascii="Arial"/>
          <w:spacing w:val="1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,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,</w:t>
      </w:r>
      <w:r>
        <w:rPr>
          <w:rFonts w:cs="Arial" w:hAnsi="Arial" w:eastAsia="Arial" w:ascii="Arial"/>
          <w:spacing w:val="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5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,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4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,</w:t>
      </w:r>
      <w:r>
        <w:rPr>
          <w:rFonts w:cs="Arial" w:hAnsi="Arial" w:eastAsia="Arial" w:ascii="Arial"/>
          <w:spacing w:val="1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4"/>
          <w:w w:val="100"/>
          <w:sz w:val="19"/>
          <w:szCs w:val="19"/>
        </w:rPr>
        <w:t>)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$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1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+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4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x</w:t>
      </w:r>
      <w:r>
        <w:rPr>
          <w:rFonts w:cs="Arial" w:hAnsi="Arial" w:eastAsia="Arial" w:ascii="Arial"/>
          <w:spacing w:val="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4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3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y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1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1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6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x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w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1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1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5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4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4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-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(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7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h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d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4"/>
          <w:w w:val="100"/>
          <w:sz w:val="19"/>
          <w:szCs w:val="19"/>
        </w:rPr>
        <w:t>)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1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'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1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-2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K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k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2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4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4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65"/>
      </w:pP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13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A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y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                                                                                                                                 </w:t>
      </w:r>
      <w:r>
        <w:rPr>
          <w:rFonts w:cs="Arial" w:hAnsi="Arial" w:eastAsia="Arial" w:ascii="Arial"/>
          <w:b/>
          <w:spacing w:val="3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1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9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9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3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2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2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836"/>
      </w:pP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&amp;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B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b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y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16"/>
      </w:pPr>
      <w:r>
        <w:rPr>
          <w:rFonts w:cs="Arial Black" w:hAnsi="Arial Black" w:eastAsia="Arial Black" w:ascii="Arial Black"/>
          <w:spacing w:val="19"/>
          <w:sz w:val="24"/>
          <w:szCs w:val="24"/>
        </w:rPr>
        <w:t>T</w:t>
      </w:r>
      <w:r>
        <w:rPr>
          <w:rFonts w:cs="Arial Black" w:hAnsi="Arial Black" w:eastAsia="Arial Black" w:ascii="Arial Black"/>
          <w:spacing w:val="19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A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C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H</w:t>
      </w:r>
      <w:r>
        <w:rPr>
          <w:rFonts w:cs="Arial Black" w:hAnsi="Arial Black" w:eastAsia="Arial Black" w:ascii="Arial Black"/>
          <w:spacing w:val="-59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8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N</w:t>
      </w:r>
      <w:r>
        <w:rPr>
          <w:rFonts w:cs="Arial Black" w:hAnsi="Arial Black" w:eastAsia="Arial Black" w:ascii="Arial Black"/>
          <w:spacing w:val="-59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G</w:t>
      </w:r>
      <w:r>
        <w:rPr>
          <w:rFonts w:cs="Arial Black" w:hAnsi="Arial Black" w:eastAsia="Arial Black" w:ascii="Arial Black"/>
          <w:spacing w:val="4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20"/>
          <w:w w:val="100"/>
          <w:sz w:val="24"/>
          <w:szCs w:val="24"/>
        </w:rPr>
        <w:t>X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20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8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N</w:t>
      </w:r>
      <w:r>
        <w:rPr>
          <w:rFonts w:cs="Arial Black" w:hAnsi="Arial Black" w:eastAsia="Arial Black" w:ascii="Arial Black"/>
          <w:spacing w:val="-59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65"/>
      </w:pP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/</w:t>
      </w:r>
      <w:r>
        <w:rPr>
          <w:rFonts w:cs="Arial" w:hAnsi="Arial" w:eastAsia="Arial" w:ascii="Arial"/>
          <w:b/>
          <w:spacing w:val="-14"/>
          <w:w w:val="100"/>
          <w:sz w:val="19"/>
          <w:szCs w:val="19"/>
        </w:rPr>
        <w:t> </w:t>
      </w: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b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u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6"/>
          <w:w w:val="100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r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                                                                                                                         </w:t>
      </w:r>
      <w:r>
        <w:rPr>
          <w:rFonts w:cs="Arial" w:hAnsi="Arial" w:eastAsia="Arial" w:ascii="Arial"/>
          <w:b/>
          <w:spacing w:val="44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1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9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9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2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2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4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865"/>
      </w:pP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b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w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2"/>
          <w:w w:val="100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h</w:t>
      </w:r>
      <w:r>
        <w:rPr>
          <w:rFonts w:cs="Arial" w:hAnsi="Arial" w:eastAsia="Arial" w:ascii="Arial"/>
          <w:b/>
          <w:spacing w:val="2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7"/>
          <w:w w:val="100"/>
          <w:sz w:val="19"/>
          <w:szCs w:val="19"/>
        </w:rPr>
        <w:t>o</w:t>
      </w:r>
      <w:r>
        <w:rPr>
          <w:rFonts w:cs="Arial" w:hAnsi="Arial" w:eastAsia="Arial" w:ascii="Arial"/>
          <w:b/>
          <w:spacing w:val="0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65"/>
      </w:pPr>
      <w:r>
        <w:rPr>
          <w:rFonts w:cs="Times New Roman" w:hAnsi="Times New Roman" w:eastAsia="Times New Roman" w:ascii="Times New Roman"/>
          <w:spacing w:val="0"/>
          <w:w w:val="130"/>
          <w:sz w:val="16"/>
          <w:szCs w:val="16"/>
        </w:rPr>
        <w:t>•</w:t>
      </w:r>
      <w:r>
        <w:rPr>
          <w:rFonts w:cs="Times New Roman" w:hAnsi="Times New Roman" w:eastAsia="Times New Roman" w:ascii="Times New Roman"/>
          <w:spacing w:val="0"/>
          <w:w w:val="13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spacing w:val="27"/>
          <w:w w:val="130"/>
          <w:sz w:val="16"/>
          <w:szCs w:val="16"/>
        </w:rPr>
        <w:t> 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1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,</w:t>
      </w:r>
      <w:r>
        <w:rPr>
          <w:rFonts w:cs="Arial" w:hAnsi="Arial" w:eastAsia="Arial" w:ascii="Arial"/>
          <w:spacing w:val="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1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7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f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16"/>
      </w:pPr>
      <w:r>
        <w:rPr>
          <w:rFonts w:cs="Arial Black" w:hAnsi="Arial Black" w:eastAsia="Arial Black" w:ascii="Arial Black"/>
          <w:sz w:val="24"/>
          <w:szCs w:val="24"/>
        </w:rPr>
        <w:t>G</w:t>
      </w:r>
      <w:r>
        <w:rPr>
          <w:rFonts w:cs="Arial Black" w:hAnsi="Arial Black" w:eastAsia="Arial Black" w:ascii="Arial Black"/>
          <w:spacing w:val="-59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R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A</w:t>
      </w:r>
      <w:r>
        <w:rPr>
          <w:rFonts w:cs="Arial Black" w:hAnsi="Arial Black" w:eastAsia="Arial Black" w:ascii="Arial Black"/>
          <w:spacing w:val="19"/>
          <w:sz w:val="24"/>
          <w:szCs w:val="24"/>
        </w:rPr>
        <w:t>S</w:t>
      </w:r>
      <w:r>
        <w:rPr>
          <w:rFonts w:cs="Arial Black" w:hAnsi="Arial Black" w:eastAsia="Arial Black" w:ascii="Arial Black"/>
          <w:spacing w:val="19"/>
          <w:sz w:val="24"/>
          <w:szCs w:val="24"/>
        </w:rPr>
        <w:t>S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R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O</w:t>
      </w:r>
      <w:r>
        <w:rPr>
          <w:rFonts w:cs="Arial Black" w:hAnsi="Arial Black" w:eastAsia="Arial Black" w:ascii="Arial Black"/>
          <w:spacing w:val="-59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O</w:t>
      </w:r>
      <w:r>
        <w:rPr>
          <w:rFonts w:cs="Arial Black" w:hAnsi="Arial Black" w:eastAsia="Arial Black" w:ascii="Arial Black"/>
          <w:spacing w:val="-59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T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spacing w:val="40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O</w:t>
      </w:r>
      <w:r>
        <w:rPr>
          <w:rFonts w:cs="Arial Black" w:hAnsi="Arial Black" w:eastAsia="Arial Black" w:ascii="Arial Black"/>
          <w:spacing w:val="-59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G</w:t>
      </w:r>
      <w:r>
        <w:rPr>
          <w:rFonts w:cs="Arial Black" w:hAnsi="Arial Black" w:eastAsia="Arial Black" w:ascii="Arial Black"/>
          <w:spacing w:val="-59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w w:val="100"/>
          <w:sz w:val="24"/>
          <w:szCs w:val="24"/>
        </w:rPr>
        <w:t>A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N</w:t>
      </w:r>
      <w:r>
        <w:rPr>
          <w:rFonts w:cs="Arial Black" w:hAnsi="Arial Black" w:eastAsia="Arial Black" w:ascii="Arial Black"/>
          <w:spacing w:val="-59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8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Z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8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N</w:t>
      </w:r>
      <w:r>
        <w:rPr>
          <w:rFonts w:cs="Arial Black" w:hAnsi="Arial Black" w:eastAsia="Arial Black" w:ascii="Arial Black"/>
          <w:spacing w:val="-59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G</w:t>
      </w:r>
      <w:r>
        <w:rPr>
          <w:rFonts w:cs="Arial Black" w:hAnsi="Arial Black" w:eastAsia="Arial Black" w:ascii="Arial Black"/>
          <w:spacing w:val="42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20"/>
          <w:w w:val="100"/>
          <w:sz w:val="24"/>
          <w:szCs w:val="24"/>
        </w:rPr>
        <w:t>X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P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20"/>
          <w:w w:val="100"/>
          <w:sz w:val="24"/>
          <w:szCs w:val="24"/>
        </w:rPr>
        <w:t>R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8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N</w:t>
      </w:r>
      <w:r>
        <w:rPr>
          <w:rFonts w:cs="Arial Black" w:hAnsi="Arial Black" w:eastAsia="Arial Black" w:ascii="Arial Black"/>
          <w:spacing w:val="-59"/>
          <w:w w:val="100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w w:val="100"/>
          <w:sz w:val="24"/>
          <w:szCs w:val="24"/>
        </w:rPr>
        <w:t>C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d</w:t>
      </w:r>
      <w:r>
        <w:rPr>
          <w:rFonts w:cs="Arial" w:hAnsi="Arial" w:eastAsia="Arial" w:ascii="Arial"/>
          <w:spacing w:val="-2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4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4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4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4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4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4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39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-6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.</w:t>
      </w:r>
      <w:r>
        <w:rPr>
          <w:rFonts w:cs="Arial" w:hAnsi="Arial" w:eastAsia="Arial" w:ascii="Arial"/>
          <w:spacing w:val="38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4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1"/>
        <w:ind w:left="1225"/>
      </w:pPr>
      <w:r>
        <w:rPr>
          <w:rFonts w:cs="Arial" w:hAnsi="Arial" w:eastAsia="Arial" w:ascii="Arial"/>
          <w:spacing w:val="1"/>
          <w:w w:val="84"/>
          <w:sz w:val="19"/>
          <w:szCs w:val="19"/>
        </w:rPr>
        <w:t>1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5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0</w:t>
      </w:r>
      <w:r>
        <w:rPr>
          <w:rFonts w:cs="Arial" w:hAnsi="Arial" w:eastAsia="Arial" w:ascii="Arial"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-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s.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tabs>
          <w:tab w:pos="1220" w:val="left"/>
        </w:tabs>
        <w:jc w:val="left"/>
        <w:spacing w:lineRule="auto" w:line="252"/>
        <w:ind w:left="1225" w:right="87" w:hanging="360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3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spacing w:val="3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3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n</w:t>
      </w:r>
      <w:r>
        <w:rPr>
          <w:rFonts w:cs="Arial" w:hAnsi="Arial" w:eastAsia="Arial" w:ascii="Arial"/>
          <w:spacing w:val="-3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3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s</w:t>
      </w:r>
      <w:r>
        <w:rPr>
          <w:rFonts w:cs="Arial" w:hAnsi="Arial" w:eastAsia="Arial" w:ascii="Arial"/>
          <w:spacing w:val="4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42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3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me</w:t>
      </w:r>
      <w:r>
        <w:rPr>
          <w:rFonts w:cs="Arial" w:hAnsi="Arial" w:eastAsia="Arial" w:ascii="Arial"/>
          <w:spacing w:val="35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d</w:t>
      </w:r>
      <w:r>
        <w:rPr>
          <w:rFonts w:cs="Arial" w:hAnsi="Arial" w:eastAsia="Arial" w:ascii="Arial"/>
          <w:spacing w:val="33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3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p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5"/>
          <w:w w:val="83"/>
          <w:sz w:val="19"/>
          <w:szCs w:val="19"/>
        </w:rPr>
        <w:t>y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g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41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1"/>
          <w:w w:val="83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r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k</w:t>
      </w:r>
      <w:r>
        <w:rPr>
          <w:rFonts w:cs="Arial" w:hAnsi="Arial" w:eastAsia="Arial" w:ascii="Arial"/>
          <w:spacing w:val="38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3"/>
          <w:sz w:val="19"/>
          <w:szCs w:val="19"/>
        </w:rPr>
        <w:t>w</w:t>
      </w:r>
      <w:r>
        <w:rPr>
          <w:rFonts w:cs="Arial" w:hAnsi="Arial" w:eastAsia="Arial" w:ascii="Arial"/>
          <w:spacing w:val="-2"/>
          <w:w w:val="83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3"/>
          <w:sz w:val="19"/>
          <w:szCs w:val="19"/>
        </w:rPr>
        <w:t>t</w:t>
      </w:r>
      <w:r>
        <w:rPr>
          <w:rFonts w:cs="Arial" w:hAnsi="Arial" w:eastAsia="Arial" w:ascii="Arial"/>
          <w:spacing w:val="0"/>
          <w:w w:val="83"/>
          <w:sz w:val="19"/>
          <w:szCs w:val="19"/>
        </w:rPr>
        <w:t>h</w:t>
      </w:r>
      <w:r>
        <w:rPr>
          <w:rFonts w:cs="Arial" w:hAnsi="Arial" w:eastAsia="Arial" w:ascii="Arial"/>
          <w:spacing w:val="34"/>
          <w:w w:val="83"/>
          <w:sz w:val="19"/>
          <w:szCs w:val="19"/>
        </w:rPr>
        <w:t> 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a</w:t>
      </w:r>
      <w:r>
        <w:rPr>
          <w:rFonts w:cs="Arial" w:hAnsi="Arial" w:eastAsia="Arial" w:ascii="Arial"/>
          <w:spacing w:val="4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h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u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h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-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g</w:t>
      </w:r>
      <w:r>
        <w:rPr>
          <w:rFonts w:cs="Arial" w:hAnsi="Arial" w:eastAsia="Arial" w:ascii="Arial"/>
          <w:spacing w:val="-1"/>
          <w:w w:val="100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u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p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.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16"/>
      </w:pPr>
      <w:r>
        <w:rPr>
          <w:rFonts w:cs="Arial Black" w:hAnsi="Arial Black" w:eastAsia="Arial Black" w:ascii="Arial Black"/>
          <w:spacing w:val="19"/>
          <w:sz w:val="24"/>
          <w:szCs w:val="24"/>
        </w:rPr>
        <w:t>E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D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U</w:t>
      </w:r>
      <w:r>
        <w:rPr>
          <w:rFonts w:cs="Arial Black" w:hAnsi="Arial Black" w:eastAsia="Arial Black" w:ascii="Arial Black"/>
          <w:spacing w:val="-59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C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A</w:t>
      </w:r>
      <w:r>
        <w:rPr>
          <w:rFonts w:cs="Arial Black" w:hAnsi="Arial Black" w:eastAsia="Arial Black" w:ascii="Arial Black"/>
          <w:spacing w:val="19"/>
          <w:sz w:val="24"/>
          <w:szCs w:val="24"/>
        </w:rPr>
        <w:t>T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8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O</w:t>
      </w:r>
      <w:r>
        <w:rPr>
          <w:rFonts w:cs="Arial Black" w:hAnsi="Arial Black" w:eastAsia="Arial Black" w:ascii="Arial Black"/>
          <w:spacing w:val="-59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N</w:t>
      </w:r>
      <w:r>
        <w:rPr>
          <w:rFonts w:cs="Arial Black" w:hAnsi="Arial Black" w:eastAsia="Arial Black" w:ascii="Arial Black"/>
          <w:spacing w:val="-59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: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36"/>
      </w:pP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J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g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9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b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W</w:t>
      </w:r>
      <w:r>
        <w:rPr>
          <w:rFonts w:cs="Arial" w:hAnsi="Arial" w:eastAsia="Arial" w:ascii="Arial"/>
          <w:b/>
          <w:spacing w:val="1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1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9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9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1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spacing w:before="12"/>
        <w:ind w:left="836"/>
      </w:pP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b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H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w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w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(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f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-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v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-2"/>
          <w:w w:val="100"/>
          <w:sz w:val="19"/>
          <w:szCs w:val="19"/>
        </w:rPr>
        <w:t>l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c</w:t>
      </w:r>
      <w:r>
        <w:rPr>
          <w:rFonts w:cs="Arial" w:hAnsi="Arial" w:eastAsia="Arial" w:ascii="Arial"/>
          <w:spacing w:val="3"/>
          <w:w w:val="100"/>
          <w:sz w:val="19"/>
          <w:szCs w:val="19"/>
        </w:rPr>
        <w:t>t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e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d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)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36"/>
      </w:pP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B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.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13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2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b/>
          <w:spacing w:val="11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O</w:t>
      </w:r>
      <w:r>
        <w:rPr>
          <w:rFonts w:cs="Arial" w:hAnsi="Arial" w:eastAsia="Arial" w:ascii="Arial"/>
          <w:b/>
          <w:spacing w:val="6"/>
          <w:w w:val="84"/>
          <w:sz w:val="19"/>
          <w:szCs w:val="19"/>
        </w:rPr>
        <w:t>L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B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A</w:t>
      </w:r>
      <w:r>
        <w:rPr>
          <w:rFonts w:cs="Arial" w:hAnsi="Arial" w:eastAsia="Arial" w:ascii="Arial"/>
          <w:b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U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N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V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E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S</w:t>
      </w:r>
      <w:r>
        <w:rPr>
          <w:rFonts w:cs="Arial" w:hAnsi="Arial" w:eastAsia="Arial" w:ascii="Arial"/>
          <w:b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b/>
          <w:spacing w:val="2"/>
          <w:w w:val="84"/>
          <w:sz w:val="19"/>
          <w:szCs w:val="19"/>
        </w:rPr>
        <w:t>T</w:t>
      </w:r>
      <w:r>
        <w:rPr>
          <w:rFonts w:cs="Arial" w:hAnsi="Arial" w:eastAsia="Arial" w:ascii="Arial"/>
          <w:b/>
          <w:spacing w:val="3"/>
          <w:w w:val="84"/>
          <w:sz w:val="19"/>
          <w:szCs w:val="19"/>
        </w:rPr>
        <w:t>Y</w:t>
      </w:r>
      <w:r>
        <w:rPr>
          <w:rFonts w:cs="Arial" w:hAnsi="Arial" w:eastAsia="Arial" w:ascii="Arial"/>
          <w:b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b/>
          <w:spacing w:val="5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1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9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8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3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Arial Black" w:hAnsi="Arial Black" w:eastAsia="Arial Black" w:ascii="Arial Black"/>
          <w:sz w:val="24"/>
          <w:szCs w:val="24"/>
        </w:rPr>
        <w:jc w:val="left"/>
        <w:ind w:left="116"/>
      </w:pPr>
      <w:r>
        <w:rPr>
          <w:rFonts w:cs="Arial Black" w:hAnsi="Arial Black" w:eastAsia="Arial Black" w:ascii="Arial Black"/>
          <w:spacing w:val="19"/>
          <w:sz w:val="24"/>
          <w:szCs w:val="24"/>
        </w:rPr>
        <w:t>P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U</w:t>
      </w:r>
      <w:r>
        <w:rPr>
          <w:rFonts w:cs="Arial Black" w:hAnsi="Arial Black" w:eastAsia="Arial Black" w:ascii="Arial Black"/>
          <w:spacing w:val="-59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B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L</w:t>
      </w:r>
      <w:r>
        <w:rPr>
          <w:rFonts w:cs="Arial Black" w:hAnsi="Arial Black" w:eastAsia="Arial Black" w:ascii="Arial Black"/>
          <w:spacing w:val="-58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8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C</w:t>
      </w:r>
      <w:r>
        <w:rPr>
          <w:rFonts w:cs="Arial Black" w:hAnsi="Arial Black" w:eastAsia="Arial Black" w:ascii="Arial Black"/>
          <w:spacing w:val="20"/>
          <w:sz w:val="24"/>
          <w:szCs w:val="24"/>
        </w:rPr>
        <w:t>A</w:t>
      </w:r>
      <w:r>
        <w:rPr>
          <w:rFonts w:cs="Arial Black" w:hAnsi="Arial Black" w:eastAsia="Arial Black" w:ascii="Arial Black"/>
          <w:spacing w:val="19"/>
          <w:sz w:val="24"/>
          <w:szCs w:val="24"/>
        </w:rPr>
        <w:t>T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I</w:t>
      </w:r>
      <w:r>
        <w:rPr>
          <w:rFonts w:cs="Arial Black" w:hAnsi="Arial Black" w:eastAsia="Arial Black" w:ascii="Arial Black"/>
          <w:spacing w:val="-58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O</w:t>
      </w:r>
      <w:r>
        <w:rPr>
          <w:rFonts w:cs="Arial Black" w:hAnsi="Arial Black" w:eastAsia="Arial Black" w:ascii="Arial Black"/>
          <w:spacing w:val="-59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0"/>
          <w:sz w:val="24"/>
          <w:szCs w:val="24"/>
        </w:rPr>
        <w:t>N</w:t>
      </w:r>
      <w:r>
        <w:rPr>
          <w:rFonts w:cs="Arial Black" w:hAnsi="Arial Black" w:eastAsia="Arial Black" w:ascii="Arial Black"/>
          <w:spacing w:val="-59"/>
          <w:sz w:val="24"/>
          <w:szCs w:val="24"/>
        </w:rPr>
        <w:t> </w:t>
      </w:r>
      <w:r>
        <w:rPr>
          <w:rFonts w:cs="Arial Black" w:hAnsi="Arial Black" w:eastAsia="Arial Black" w:ascii="Arial Black"/>
          <w:spacing w:val="19"/>
          <w:w w:val="100"/>
          <w:sz w:val="24"/>
          <w:szCs w:val="24"/>
        </w:rPr>
        <w:t>S</w:t>
      </w:r>
      <w:r>
        <w:rPr>
          <w:rFonts w:cs="Arial Black" w:hAnsi="Arial Black" w:eastAsia="Arial Black" w:ascii="Arial Black"/>
          <w:spacing w:val="0"/>
          <w:w w:val="100"/>
          <w:sz w:val="24"/>
          <w:szCs w:val="24"/>
        </w:rPr>
        <w:t>:</w:t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36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i/>
          <w:spacing w:val="2"/>
          <w:w w:val="84"/>
          <w:sz w:val="19"/>
          <w:szCs w:val="19"/>
        </w:rPr>
        <w:t>T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i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-2"/>
          <w:w w:val="84"/>
          <w:sz w:val="19"/>
          <w:szCs w:val="19"/>
        </w:rPr>
        <w:t>A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d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i/>
          <w:spacing w:val="5"/>
          <w:w w:val="84"/>
          <w:sz w:val="19"/>
          <w:szCs w:val="19"/>
        </w:rPr>
        <w:t>c</w:t>
      </w:r>
      <w:r>
        <w:rPr>
          <w:rFonts w:cs="Arial" w:hAnsi="Arial" w:eastAsia="Arial" w:ascii="Arial"/>
          <w:i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i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i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H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p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:</w:t>
      </w:r>
      <w:r>
        <w:rPr>
          <w:rFonts w:cs="Arial" w:hAnsi="Arial" w:eastAsia="Arial" w:ascii="Arial"/>
          <w:i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2"/>
          <w:w w:val="84"/>
          <w:sz w:val="19"/>
          <w:szCs w:val="19"/>
        </w:rPr>
        <w:t>T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g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i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i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i/>
          <w:spacing w:val="-2"/>
          <w:w w:val="84"/>
          <w:sz w:val="19"/>
          <w:szCs w:val="19"/>
        </w:rPr>
        <w:t>l</w:t>
      </w:r>
      <w:r>
        <w:rPr>
          <w:rFonts w:cs="Arial" w:hAnsi="Arial" w:eastAsia="Arial" w:ascii="Arial"/>
          <w:i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i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i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i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g</w:t>
      </w:r>
      <w:r>
        <w:rPr>
          <w:rFonts w:cs="Arial" w:hAnsi="Arial" w:eastAsia="Arial" w:ascii="Arial"/>
          <w:i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i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3"/>
          <w:w w:val="84"/>
          <w:sz w:val="19"/>
          <w:szCs w:val="19"/>
        </w:rPr>
        <w:t>A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i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i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i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D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i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m,</w:t>
      </w:r>
      <w:r>
        <w:rPr>
          <w:rFonts w:cs="Arial" w:hAnsi="Arial" w:eastAsia="Arial" w:ascii="Arial"/>
          <w:i/>
          <w:spacing w:val="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C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w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u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l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2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6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9"/>
          <w:szCs w:val="19"/>
        </w:rPr>
        <w:jc w:val="left"/>
        <w:ind w:left="836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D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i/>
          <w:spacing w:val="4"/>
          <w:w w:val="84"/>
          <w:sz w:val="19"/>
          <w:szCs w:val="19"/>
        </w:rPr>
        <w:t>m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2"/>
          <w:w w:val="84"/>
          <w:sz w:val="19"/>
          <w:szCs w:val="19"/>
        </w:rPr>
        <w:t>F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i/>
          <w:spacing w:val="5"/>
          <w:w w:val="84"/>
          <w:sz w:val="19"/>
          <w:szCs w:val="19"/>
        </w:rPr>
        <w:t>o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i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My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2"/>
          <w:w w:val="84"/>
          <w:sz w:val="19"/>
          <w:szCs w:val="19"/>
        </w:rPr>
        <w:t>F</w:t>
      </w:r>
      <w:r>
        <w:rPr>
          <w:rFonts w:cs="Arial" w:hAnsi="Arial" w:eastAsia="Arial" w:ascii="Arial"/>
          <w:i/>
          <w:spacing w:val="5"/>
          <w:w w:val="84"/>
          <w:sz w:val="19"/>
          <w:szCs w:val="19"/>
        </w:rPr>
        <w:t>a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i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:</w:t>
      </w:r>
      <w:r>
        <w:rPr>
          <w:rFonts w:cs="Arial" w:hAnsi="Arial" w:eastAsia="Arial" w:ascii="Arial"/>
          <w:i/>
          <w:spacing w:val="7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A</w:t>
      </w:r>
      <w:r>
        <w:rPr>
          <w:rFonts w:cs="Arial" w:hAnsi="Arial" w:eastAsia="Arial" w:ascii="Arial"/>
          <w:i/>
          <w:spacing w:val="4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3"/>
          <w:w w:val="84"/>
          <w:sz w:val="19"/>
          <w:szCs w:val="19"/>
        </w:rPr>
        <w:t>S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y</w:t>
      </w:r>
      <w:r>
        <w:rPr>
          <w:rFonts w:cs="Arial" w:hAnsi="Arial" w:eastAsia="Arial" w:ascii="Arial"/>
          <w:i/>
          <w:spacing w:val="8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f</w:t>
      </w:r>
      <w:r>
        <w:rPr>
          <w:rFonts w:cs="Arial" w:hAnsi="Arial" w:eastAsia="Arial" w:ascii="Arial"/>
          <w:i/>
          <w:spacing w:val="3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e</w:t>
      </w:r>
      <w:r>
        <w:rPr>
          <w:rFonts w:cs="Arial" w:hAnsi="Arial" w:eastAsia="Arial" w:ascii="Arial"/>
          <w:i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d</w:t>
      </w:r>
      <w:r>
        <w:rPr>
          <w:rFonts w:cs="Arial" w:hAnsi="Arial" w:eastAsia="Arial" w:ascii="Arial"/>
          <w:i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I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h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i/>
          <w:spacing w:val="3"/>
          <w:w w:val="84"/>
          <w:sz w:val="19"/>
          <w:szCs w:val="19"/>
        </w:rPr>
        <w:t>r</w:t>
      </w:r>
      <w:r>
        <w:rPr>
          <w:rFonts w:cs="Arial" w:hAnsi="Arial" w:eastAsia="Arial" w:ascii="Arial"/>
          <w:i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i/>
          <w:spacing w:val="-1"/>
          <w:w w:val="84"/>
          <w:sz w:val="19"/>
          <w:szCs w:val="19"/>
        </w:rPr>
        <w:t>t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a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n</w:t>
      </w:r>
      <w:r>
        <w:rPr>
          <w:rFonts w:cs="Arial" w:hAnsi="Arial" w:eastAsia="Arial" w:ascii="Arial"/>
          <w:i/>
          <w:spacing w:val="1"/>
          <w:w w:val="84"/>
          <w:sz w:val="19"/>
          <w:szCs w:val="19"/>
        </w:rPr>
        <w:t>c</w:t>
      </w:r>
      <w:r>
        <w:rPr>
          <w:rFonts w:cs="Arial" w:hAnsi="Arial" w:eastAsia="Arial" w:ascii="Arial"/>
          <w:i/>
          <w:spacing w:val="3"/>
          <w:w w:val="84"/>
          <w:sz w:val="19"/>
          <w:szCs w:val="19"/>
        </w:rPr>
        <w:t>e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i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m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12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3"/>
          <w:w w:val="84"/>
          <w:sz w:val="19"/>
          <w:szCs w:val="19"/>
        </w:rPr>
        <w:t>B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o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k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s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,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1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9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9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5</w:t>
      </w:r>
      <w:r>
        <w:rPr>
          <w:rFonts w:cs="Arial" w:hAnsi="Arial" w:eastAsia="Arial" w:ascii="Arial"/>
          <w:spacing w:val="6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(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1"/>
          <w:w w:val="84"/>
          <w:sz w:val="19"/>
          <w:szCs w:val="19"/>
        </w:rPr>
        <w:t>e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p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r</w:t>
      </w:r>
      <w:r>
        <w:rPr>
          <w:rFonts w:cs="Arial" w:hAnsi="Arial" w:eastAsia="Arial" w:ascii="Arial"/>
          <w:spacing w:val="-2"/>
          <w:w w:val="84"/>
          <w:sz w:val="19"/>
          <w:szCs w:val="19"/>
        </w:rPr>
        <w:t>i</w:t>
      </w:r>
      <w:r>
        <w:rPr>
          <w:rFonts w:cs="Arial" w:hAnsi="Arial" w:eastAsia="Arial" w:ascii="Arial"/>
          <w:spacing w:val="5"/>
          <w:w w:val="84"/>
          <w:sz w:val="19"/>
          <w:szCs w:val="19"/>
        </w:rPr>
        <w:t>n</w:t>
      </w:r>
      <w:r>
        <w:rPr>
          <w:rFonts w:cs="Arial" w:hAnsi="Arial" w:eastAsia="Arial" w:ascii="Arial"/>
          <w:spacing w:val="0"/>
          <w:w w:val="84"/>
          <w:sz w:val="19"/>
          <w:szCs w:val="19"/>
        </w:rPr>
        <w:t>t</w:t>
      </w:r>
      <w:r>
        <w:rPr>
          <w:rFonts w:cs="Arial" w:hAnsi="Arial" w:eastAsia="Arial" w:ascii="Arial"/>
          <w:spacing w:val="-1"/>
          <w:w w:val="84"/>
          <w:sz w:val="19"/>
          <w:szCs w:val="19"/>
        </w:rPr>
        <w:t> 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2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1"/>
          <w:w w:val="100"/>
          <w:sz w:val="19"/>
          <w:szCs w:val="19"/>
        </w:rPr>
        <w:t>0</w:t>
      </w:r>
      <w:r>
        <w:rPr>
          <w:rFonts w:cs="Arial" w:hAnsi="Arial" w:eastAsia="Arial" w:ascii="Arial"/>
          <w:spacing w:val="6"/>
          <w:w w:val="100"/>
          <w:sz w:val="19"/>
          <w:szCs w:val="19"/>
        </w:rPr>
        <w:t>4</w:t>
      </w:r>
      <w:r>
        <w:rPr>
          <w:rFonts w:cs="Arial" w:hAnsi="Arial" w:eastAsia="Arial" w:ascii="Arial"/>
          <w:spacing w:val="0"/>
          <w:w w:val="100"/>
          <w:sz w:val="19"/>
          <w:szCs w:val="19"/>
        </w:rPr>
        <w:t>)</w:t>
      </w:r>
      <w:r>
        <w:rPr>
          <w:rFonts w:cs="Arial" w:hAnsi="Arial" w:eastAsia="Arial" w:ascii="Arial"/>
          <w:spacing w:val="0"/>
          <w:w w:val="100"/>
          <w:sz w:val="19"/>
          <w:szCs w:val="19"/>
        </w:rPr>
      </w:r>
    </w:p>
    <w:sectPr>
      <w:pgSz w:w="12240" w:h="15840"/>
      <w:pgMar w:top="700" w:bottom="280" w:left="820" w:right="8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://www.barackobama.com" TargetMode="External"/><Relationship Id="rId5" Type="http://schemas.openxmlformats.org/officeDocument/2006/relationships/hyperlink" Target="http://my.barackobama.com/page/content/contact/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